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8A2" w:rsidRDefault="002D37C1">
      <w:pPr>
        <w:ind w:firstLineChars="900" w:firstLine="2891"/>
        <w:rPr>
          <w:rFonts w:ascii="黑体" w:eastAsia="黑体" w:hAnsi="黑体"/>
          <w:b/>
          <w:sz w:val="32"/>
          <w:szCs w:val="32"/>
        </w:rPr>
      </w:pPr>
      <w:r>
        <w:rPr>
          <w:rFonts w:ascii="黑体" w:eastAsia="黑体" w:hAnsi="黑体" w:hint="eastAsia"/>
          <w:b/>
          <w:sz w:val="32"/>
          <w:szCs w:val="32"/>
        </w:rPr>
        <w:t>贪吃蛇小游戏</w:t>
      </w:r>
    </w:p>
    <w:p w:rsidR="005428A2" w:rsidRDefault="002D37C1">
      <w:pPr>
        <w:rPr>
          <w:rFonts w:ascii="宋体" w:eastAsia="宋体" w:hAnsi="宋体"/>
          <w:sz w:val="24"/>
          <w:szCs w:val="24"/>
        </w:rPr>
      </w:pPr>
      <w:r>
        <w:rPr>
          <w:rFonts w:ascii="黑体" w:eastAsia="黑体" w:hAnsi="黑体" w:hint="eastAsia"/>
          <w:sz w:val="28"/>
          <w:szCs w:val="32"/>
        </w:rPr>
        <w:t>游戏介绍：</w:t>
      </w:r>
      <w:r>
        <w:rPr>
          <w:rFonts w:ascii="宋体" w:eastAsia="宋体" w:hAnsi="宋体" w:hint="eastAsia"/>
          <w:sz w:val="24"/>
          <w:szCs w:val="24"/>
        </w:rPr>
        <w:t>本游戏操作简单，易上手。</w:t>
      </w:r>
    </w:p>
    <w:p w:rsidR="005428A2" w:rsidRDefault="002D37C1">
      <w:pPr>
        <w:rPr>
          <w:rFonts w:ascii="黑体" w:eastAsia="黑体" w:hAnsi="黑体"/>
          <w:b/>
          <w:sz w:val="28"/>
          <w:szCs w:val="32"/>
        </w:rPr>
      </w:pPr>
      <w:r>
        <w:rPr>
          <w:rFonts w:ascii="黑体" w:eastAsia="黑体" w:hAnsi="黑体" w:hint="eastAsia"/>
          <w:b/>
          <w:sz w:val="28"/>
          <w:szCs w:val="32"/>
        </w:rPr>
        <w:t>界面简介：</w:t>
      </w:r>
    </w:p>
    <w:p w:rsidR="005428A2" w:rsidRDefault="002D37C1">
      <w:pPr>
        <w:rPr>
          <w:rFonts w:ascii="宋体" w:eastAsia="宋体" w:hAnsi="宋体"/>
          <w:sz w:val="28"/>
          <w:szCs w:val="32"/>
        </w:rPr>
      </w:pPr>
      <w:r>
        <w:rPr>
          <w:rFonts w:ascii="宋体" w:eastAsia="宋体" w:hAnsi="宋体" w:hint="eastAsia"/>
          <w:sz w:val="28"/>
          <w:szCs w:val="32"/>
        </w:rPr>
        <w:t>1.模式选择：鼠标点击进入之后直接进入游戏。</w:t>
      </w:r>
    </w:p>
    <w:p w:rsidR="005428A2" w:rsidRDefault="002D37C1">
      <w:pPr>
        <w:rPr>
          <w:rFonts w:ascii="宋体" w:eastAsia="宋体" w:hAnsi="宋体"/>
          <w:sz w:val="28"/>
          <w:szCs w:val="32"/>
        </w:rPr>
      </w:pPr>
      <w:r>
        <w:rPr>
          <w:rFonts w:ascii="宋体" w:eastAsia="宋体" w:hAnsi="宋体" w:hint="eastAsia"/>
          <w:sz w:val="28"/>
          <w:szCs w:val="32"/>
        </w:rPr>
        <w:t>2.规则详解：鼠标点击进入查看游戏规则。</w:t>
      </w:r>
    </w:p>
    <w:p w:rsidR="005428A2" w:rsidRDefault="002D37C1">
      <w:pPr>
        <w:rPr>
          <w:rFonts w:ascii="宋体" w:eastAsia="宋体" w:hAnsi="宋体"/>
          <w:sz w:val="28"/>
          <w:szCs w:val="32"/>
        </w:rPr>
      </w:pPr>
      <w:r>
        <w:rPr>
          <w:rFonts w:ascii="宋体" w:eastAsia="宋体" w:hAnsi="宋体" w:hint="eastAsia"/>
          <w:sz w:val="28"/>
          <w:szCs w:val="32"/>
        </w:rPr>
        <w:t>3.退出游戏：鼠标点击响应后退出游戏。</w:t>
      </w:r>
    </w:p>
    <w:p w:rsidR="005428A2" w:rsidRDefault="002D37C1">
      <w:pPr>
        <w:rPr>
          <w:rFonts w:ascii="宋体" w:eastAsia="宋体" w:hAnsi="宋体"/>
          <w:sz w:val="28"/>
          <w:szCs w:val="32"/>
        </w:rPr>
      </w:pPr>
      <w:r>
        <w:rPr>
          <w:rFonts w:ascii="宋体" w:eastAsia="宋体" w:hAnsi="宋体" w:hint="eastAsia"/>
          <w:sz w:val="28"/>
          <w:szCs w:val="32"/>
        </w:rPr>
        <w:t>4.排行榜：鼠标点击进入查看排名。</w:t>
      </w:r>
    </w:p>
    <w:p w:rsidR="005428A2" w:rsidRDefault="002D37C1">
      <w:pPr>
        <w:rPr>
          <w:rFonts w:ascii="宋体" w:eastAsia="宋体" w:hAnsi="宋体"/>
          <w:sz w:val="28"/>
          <w:szCs w:val="32"/>
        </w:rPr>
      </w:pPr>
      <w:r>
        <w:rPr>
          <w:rFonts w:ascii="宋体" w:eastAsia="宋体" w:hAnsi="宋体" w:hint="eastAsia"/>
          <w:sz w:val="28"/>
          <w:szCs w:val="32"/>
        </w:rPr>
        <w:t>5.重置排行榜：将排行榜中的所有信息清空。</w:t>
      </w:r>
    </w:p>
    <w:p w:rsidR="005428A2" w:rsidRDefault="002D37C1">
      <w:pPr>
        <w:rPr>
          <w:rFonts w:ascii="宋体" w:eastAsia="宋体" w:hAnsi="宋体"/>
          <w:sz w:val="28"/>
          <w:szCs w:val="32"/>
        </w:rPr>
      </w:pPr>
      <w:r>
        <w:rPr>
          <w:rFonts w:ascii="宋体" w:eastAsia="宋体" w:hAnsi="宋体" w:hint="eastAsia"/>
          <w:sz w:val="28"/>
          <w:szCs w:val="32"/>
        </w:rPr>
        <w:t>6.系统设置：设置颜色（蛇头、蛇身、背景）及音乐。</w:t>
      </w:r>
    </w:p>
    <w:p w:rsidR="005428A2" w:rsidRDefault="002D37C1">
      <w:pPr>
        <w:pStyle w:val="a9"/>
        <w:numPr>
          <w:ilvl w:val="0"/>
          <w:numId w:val="1"/>
        </w:numPr>
        <w:ind w:firstLineChars="0"/>
        <w:rPr>
          <w:rFonts w:ascii="黑体" w:eastAsia="黑体" w:hAnsi="黑体"/>
          <w:b/>
          <w:sz w:val="24"/>
          <w:szCs w:val="24"/>
        </w:rPr>
      </w:pPr>
      <w:r>
        <w:rPr>
          <w:rFonts w:ascii="黑体" w:eastAsia="黑体" w:hAnsi="黑体" w:hint="eastAsia"/>
          <w:b/>
          <w:sz w:val="24"/>
          <w:szCs w:val="24"/>
        </w:rPr>
        <w:t>游戏功能描述</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运动功能</w:t>
      </w:r>
    </w:p>
    <w:p w:rsidR="005428A2" w:rsidRDefault="002D37C1">
      <w:pPr>
        <w:ind w:firstLineChars="200" w:firstLine="480"/>
        <w:rPr>
          <w:rFonts w:ascii="宋体" w:eastAsia="宋体" w:hAnsi="宋体" w:cs="Segoe UI Emoji"/>
          <w:color w:val="000000"/>
          <w:sz w:val="24"/>
          <w:szCs w:val="24"/>
        </w:rPr>
      </w:pPr>
      <w:r>
        <w:rPr>
          <w:rFonts w:ascii="宋体" w:eastAsia="宋体" w:hAnsi="宋体"/>
          <w:color w:val="000000"/>
          <w:sz w:val="24"/>
          <w:szCs w:val="24"/>
        </w:rPr>
        <w:t>通过键盘上的按键控制游戏，比如方向键</w:t>
      </w:r>
      <w:r>
        <w:rPr>
          <w:rFonts w:ascii="宋体" w:eastAsia="宋体" w:hAnsi="宋体" w:hint="eastAsia"/>
          <w:color w:val="000000"/>
          <w:sz w:val="24"/>
          <w:szCs w:val="24"/>
        </w:rPr>
        <w:t>玩家1（</w:t>
      </w:r>
      <w:r>
        <w:rPr>
          <w:rFonts w:ascii="宋体" w:eastAsia="宋体" w:hAnsi="宋体"/>
          <w:color w:val="000000"/>
          <w:sz w:val="24"/>
          <w:szCs w:val="24"/>
        </w:rPr>
        <w:t>“W”上、“S”下、“A”左、“D”右</w:t>
      </w:r>
      <w:r>
        <w:rPr>
          <w:rFonts w:ascii="宋体" w:eastAsia="宋体" w:hAnsi="宋体" w:hint="eastAsia"/>
          <w:color w:val="000000"/>
          <w:sz w:val="24"/>
          <w:szCs w:val="24"/>
        </w:rPr>
        <w:t>），或者玩家2（“</w:t>
      </w:r>
      <w:r>
        <w:rPr>
          <w:rFonts w:ascii="Segoe UI Emoji" w:eastAsia="宋体" w:hAnsi="Segoe UI Emoji" w:cs="Segoe UI Emoji" w:hint="eastAsia"/>
          <w:color w:val="000000"/>
          <w:sz w:val="24"/>
          <w:szCs w:val="24"/>
        </w:rPr>
        <w:t>⬆</w:t>
      </w:r>
      <w:r>
        <w:rPr>
          <w:rFonts w:ascii="宋体" w:eastAsia="宋体" w:hAnsi="宋体" w:cs="Segoe UI Emoji" w:hint="eastAsia"/>
          <w:color w:val="000000"/>
          <w:sz w:val="24"/>
          <w:szCs w:val="24"/>
        </w:rPr>
        <w:t>”上、“</w:t>
      </w:r>
      <w:r>
        <w:rPr>
          <w:rFonts w:ascii="Segoe UI Emoji" w:eastAsia="宋体" w:hAnsi="Segoe UI Emoji" w:cs="Segoe UI Emoji"/>
          <w:color w:val="000000"/>
          <w:sz w:val="24"/>
          <w:szCs w:val="24"/>
        </w:rPr>
        <w:t>⬇</w:t>
      </w:r>
      <w:r>
        <w:rPr>
          <w:rFonts w:ascii="宋体" w:eastAsia="宋体" w:hAnsi="宋体" w:cs="Segoe UI Emoji" w:hint="eastAsia"/>
          <w:color w:val="000000"/>
          <w:sz w:val="24"/>
          <w:szCs w:val="24"/>
        </w:rPr>
        <w:t>”下、“</w:t>
      </w:r>
      <w:r>
        <w:rPr>
          <w:rFonts w:ascii="Segoe UI Emoji" w:eastAsia="宋体" w:hAnsi="Segoe UI Emoji" w:cs="Segoe UI Emoji"/>
          <w:color w:val="000000"/>
          <w:sz w:val="24"/>
          <w:szCs w:val="24"/>
        </w:rPr>
        <w:t>⬅</w:t>
      </w:r>
      <w:r>
        <w:rPr>
          <w:rFonts w:ascii="宋体" w:eastAsia="宋体" w:hAnsi="宋体" w:cs="Segoe UI Emoji" w:hint="eastAsia"/>
          <w:color w:val="000000"/>
          <w:sz w:val="24"/>
          <w:szCs w:val="24"/>
        </w:rPr>
        <w:t>”左、“</w:t>
      </w:r>
      <w:r>
        <w:rPr>
          <w:rFonts w:ascii="Segoe UI Emoji" w:eastAsia="宋体" w:hAnsi="Segoe UI Emoji" w:cs="Segoe UI Emoji"/>
          <w:color w:val="000000"/>
          <w:sz w:val="24"/>
          <w:szCs w:val="24"/>
        </w:rPr>
        <w:t>➡</w:t>
      </w:r>
      <w:r>
        <w:rPr>
          <w:rFonts w:ascii="宋体" w:eastAsia="宋体" w:hAnsi="宋体" w:cs="Segoe UI Emoji" w:hint="eastAsia"/>
          <w:color w:val="000000"/>
          <w:sz w:val="24"/>
          <w:szCs w:val="24"/>
        </w:rPr>
        <w:t>”右）。蛇在控制的方向上进行直线前进。</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吃食物功能</w:t>
      </w:r>
    </w:p>
    <w:p w:rsidR="005428A2" w:rsidRDefault="002D37C1">
      <w:pPr>
        <w:ind w:firstLineChars="200" w:firstLine="480"/>
        <w:rPr>
          <w:rFonts w:ascii="宋体" w:eastAsia="宋体" w:hAnsi="宋体"/>
          <w:sz w:val="24"/>
          <w:szCs w:val="24"/>
        </w:rPr>
      </w:pPr>
      <w:r>
        <w:rPr>
          <w:rFonts w:ascii="宋体" w:eastAsia="宋体" w:hAnsi="宋体" w:hint="eastAsia"/>
          <w:sz w:val="24"/>
          <w:szCs w:val="24"/>
        </w:rPr>
        <w:t>当界面任意位置出现食物时，用户使用方向键控制蛇移动到食物周围，当蛇头碰到食物时则表示贪吃蛇吃到此食物，界面上会任意位置出现下一个食物，用户再次控制蛇去吃下一个食物。</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死亡判定功能</w:t>
      </w:r>
    </w:p>
    <w:p w:rsidR="005428A2" w:rsidRDefault="002D37C1">
      <w:pPr>
        <w:ind w:firstLineChars="200" w:firstLine="480"/>
        <w:rPr>
          <w:rFonts w:ascii="宋体" w:eastAsia="宋体" w:hAnsi="宋体"/>
          <w:sz w:val="24"/>
          <w:szCs w:val="24"/>
        </w:rPr>
      </w:pPr>
      <w:r>
        <w:rPr>
          <w:rFonts w:ascii="宋体" w:eastAsia="宋体" w:hAnsi="宋体" w:hint="eastAsia"/>
          <w:sz w:val="24"/>
          <w:szCs w:val="24"/>
        </w:rPr>
        <w:t>当蛇头在前进方向上撞到墙壁或蛇头吃到蛇身时，给出死亡判定，并给出用户本次游戏得分，在下一次用户使用软件进行游戏时会将本次成绩加入到成绩排名列表中。</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加速功能</w:t>
      </w:r>
    </w:p>
    <w:p w:rsidR="005428A2" w:rsidRDefault="002D37C1">
      <w:pPr>
        <w:ind w:firstLineChars="200" w:firstLine="480"/>
        <w:rPr>
          <w:rFonts w:ascii="宋体" w:eastAsia="宋体" w:hAnsi="宋体"/>
          <w:bCs/>
          <w:color w:val="000000"/>
          <w:kern w:val="0"/>
          <w:sz w:val="24"/>
          <w:szCs w:val="24"/>
        </w:rPr>
      </w:pPr>
      <w:r>
        <w:rPr>
          <w:rStyle w:val="a8"/>
          <w:rFonts w:ascii="宋体" w:eastAsia="宋体" w:hAnsi="宋体" w:hint="eastAsia"/>
          <w:b w:val="0"/>
          <w:color w:val="000000"/>
          <w:kern w:val="0"/>
          <w:sz w:val="24"/>
          <w:szCs w:val="24"/>
        </w:rPr>
        <w:t>为了满足过关时间最短，增加了加速功能，用户可按“s</w:t>
      </w:r>
      <w:r>
        <w:rPr>
          <w:rStyle w:val="a8"/>
          <w:rFonts w:ascii="宋体" w:eastAsia="宋体" w:hAnsi="宋体"/>
          <w:b w:val="0"/>
          <w:color w:val="000000"/>
          <w:kern w:val="0"/>
          <w:sz w:val="24"/>
          <w:szCs w:val="24"/>
        </w:rPr>
        <w:t>hift</w:t>
      </w:r>
      <w:r>
        <w:rPr>
          <w:rStyle w:val="a8"/>
          <w:rFonts w:ascii="宋体" w:eastAsia="宋体" w:hAnsi="宋体" w:hint="eastAsia"/>
          <w:b w:val="0"/>
          <w:color w:val="000000"/>
          <w:kern w:val="0"/>
          <w:sz w:val="24"/>
          <w:szCs w:val="24"/>
        </w:rPr>
        <w:t>”</w:t>
      </w:r>
      <w:r>
        <w:rPr>
          <w:rStyle w:val="a8"/>
          <w:rFonts w:ascii="宋体" w:eastAsia="宋体" w:hAnsi="宋体"/>
          <w:b w:val="0"/>
          <w:color w:val="000000"/>
          <w:kern w:val="0"/>
          <w:sz w:val="24"/>
          <w:szCs w:val="24"/>
        </w:rPr>
        <w:t>键进行加速功能，</w:t>
      </w:r>
      <w:proofErr w:type="gramStart"/>
      <w:r>
        <w:rPr>
          <w:rStyle w:val="a8"/>
          <w:rFonts w:ascii="宋体" w:eastAsia="宋体" w:hAnsi="宋体"/>
          <w:b w:val="0"/>
          <w:color w:val="000000"/>
          <w:kern w:val="0"/>
          <w:sz w:val="24"/>
          <w:szCs w:val="24"/>
        </w:rPr>
        <w:t>之后蛇</w:t>
      </w:r>
      <w:proofErr w:type="gramEnd"/>
      <w:r>
        <w:rPr>
          <w:rStyle w:val="a8"/>
          <w:rFonts w:ascii="宋体" w:eastAsia="宋体" w:hAnsi="宋体"/>
          <w:b w:val="0"/>
          <w:color w:val="000000"/>
          <w:kern w:val="0"/>
          <w:sz w:val="24"/>
          <w:szCs w:val="24"/>
        </w:rPr>
        <w:t>会以大1.5倍的速度前进。</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开始游戏功能</w:t>
      </w:r>
    </w:p>
    <w:p w:rsidR="005428A2" w:rsidRDefault="002D37C1">
      <w:pPr>
        <w:ind w:firstLineChars="200" w:firstLine="480"/>
        <w:rPr>
          <w:rFonts w:ascii="宋体" w:eastAsia="宋体" w:hAnsi="宋体"/>
          <w:bCs/>
          <w:color w:val="000000"/>
          <w:kern w:val="0"/>
          <w:sz w:val="24"/>
          <w:szCs w:val="24"/>
        </w:rPr>
      </w:pPr>
      <w:r>
        <w:rPr>
          <w:rStyle w:val="a8"/>
          <w:rFonts w:ascii="宋体" w:eastAsia="宋体" w:hAnsi="宋体" w:hint="eastAsia"/>
          <w:b w:val="0"/>
          <w:color w:val="000000"/>
          <w:kern w:val="0"/>
          <w:sz w:val="24"/>
          <w:szCs w:val="24"/>
        </w:rPr>
        <w:t>当用户点击对应的模式后，可直接进入开始游戏。</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暂停/继续功能</w:t>
      </w:r>
    </w:p>
    <w:p w:rsidR="005428A2" w:rsidRDefault="002D37C1">
      <w:pPr>
        <w:ind w:firstLineChars="200" w:firstLine="480"/>
        <w:rPr>
          <w:rStyle w:val="a8"/>
          <w:rFonts w:ascii="宋体" w:eastAsia="宋体" w:hAnsi="宋体"/>
          <w:b w:val="0"/>
          <w:color w:val="000000"/>
          <w:kern w:val="0"/>
          <w:sz w:val="24"/>
          <w:szCs w:val="24"/>
        </w:rPr>
      </w:pPr>
      <w:r>
        <w:rPr>
          <w:rStyle w:val="a8"/>
          <w:rFonts w:ascii="宋体" w:eastAsia="宋体" w:hAnsi="宋体" w:hint="eastAsia"/>
          <w:b w:val="0"/>
          <w:color w:val="000000"/>
          <w:kern w:val="0"/>
          <w:sz w:val="24"/>
          <w:szCs w:val="24"/>
        </w:rPr>
        <w:t>当用户使用软件时，由于个人原因需要暂停游戏进程，用户可点击界面下方的“暂停</w:t>
      </w:r>
      <w:r>
        <w:rPr>
          <w:rStyle w:val="a8"/>
          <w:rFonts w:ascii="宋体" w:eastAsia="宋体" w:hAnsi="宋体"/>
          <w:b w:val="0"/>
          <w:color w:val="000000"/>
          <w:kern w:val="0"/>
          <w:sz w:val="24"/>
          <w:szCs w:val="24"/>
        </w:rPr>
        <w:t>/继续游戏”按钮实现暂停游戏功能，之后在方便的时间再次点击这一按钮继续之前的游戏。</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停止游戏功能</w:t>
      </w:r>
    </w:p>
    <w:p w:rsidR="005428A2" w:rsidRDefault="002D37C1">
      <w:pPr>
        <w:ind w:firstLineChars="200" w:firstLine="480"/>
        <w:rPr>
          <w:rFonts w:ascii="宋体" w:eastAsia="宋体" w:hAnsi="宋体"/>
          <w:bCs/>
          <w:color w:val="000000"/>
          <w:kern w:val="0"/>
          <w:sz w:val="24"/>
          <w:szCs w:val="24"/>
        </w:rPr>
      </w:pPr>
      <w:r>
        <w:rPr>
          <w:rStyle w:val="a8"/>
          <w:rFonts w:ascii="宋体" w:eastAsia="宋体" w:hAnsi="宋体" w:hint="eastAsia"/>
          <w:b w:val="0"/>
          <w:color w:val="000000"/>
          <w:kern w:val="0"/>
          <w:sz w:val="24"/>
          <w:szCs w:val="24"/>
        </w:rPr>
        <w:t>当用户需要结束软件，停止游戏时，可点击界面下方的“结束游戏”按钮实现结束游戏功能</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lastRenderedPageBreak/>
        <w:t>改变背景颜色功能</w:t>
      </w:r>
    </w:p>
    <w:p w:rsidR="005428A2" w:rsidRDefault="002D37C1">
      <w:pPr>
        <w:ind w:firstLineChars="200" w:firstLine="480"/>
        <w:rPr>
          <w:rFonts w:ascii="宋体" w:eastAsia="宋体" w:hAnsi="宋体"/>
          <w:bCs/>
          <w:color w:val="000000"/>
          <w:kern w:val="0"/>
          <w:sz w:val="24"/>
          <w:szCs w:val="24"/>
        </w:rPr>
      </w:pPr>
      <w:r>
        <w:rPr>
          <w:rStyle w:val="a8"/>
          <w:rFonts w:ascii="宋体" w:eastAsia="宋体" w:hAnsi="宋体" w:hint="eastAsia"/>
          <w:b w:val="0"/>
          <w:color w:val="000000"/>
          <w:kern w:val="0"/>
          <w:sz w:val="24"/>
          <w:szCs w:val="24"/>
        </w:rPr>
        <w:t>用户可根据自己的喜好选择不同的背景颜色，在界面左边设置区点击“改变背景颜色”按钮，在跳出的颜色选择框中选择任意颜色作为游戏界面的背景颜色。</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改变蛇头颜色功能</w:t>
      </w:r>
    </w:p>
    <w:p w:rsidR="005428A2" w:rsidRDefault="002D37C1">
      <w:pPr>
        <w:ind w:firstLineChars="200" w:firstLine="480"/>
        <w:rPr>
          <w:rFonts w:ascii="宋体" w:eastAsia="宋体" w:hAnsi="宋体"/>
          <w:b/>
          <w:bCs/>
          <w:color w:val="000000"/>
          <w:kern w:val="0"/>
          <w:sz w:val="24"/>
          <w:szCs w:val="24"/>
        </w:rPr>
      </w:pPr>
      <w:r>
        <w:rPr>
          <w:rStyle w:val="a8"/>
          <w:rFonts w:ascii="宋体" w:eastAsia="宋体" w:hAnsi="宋体" w:hint="eastAsia"/>
          <w:b w:val="0"/>
          <w:color w:val="000000"/>
          <w:kern w:val="0"/>
          <w:sz w:val="24"/>
          <w:szCs w:val="24"/>
        </w:rPr>
        <w:t>当用户对系统预设的蛇头颜色不满意时，系统提供“改变蛇头颜色”功能，选择设置区域中的“改变蛇头颜色”按钮，在系统提供的蛇头颜色中选择任意颜色作为游戏时蛇头的颜色。</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改变蛇身颜色功能</w:t>
      </w:r>
    </w:p>
    <w:p w:rsidR="005428A2" w:rsidRDefault="002D37C1">
      <w:pPr>
        <w:ind w:firstLineChars="200" w:firstLine="480"/>
        <w:rPr>
          <w:rFonts w:ascii="宋体" w:eastAsia="宋体" w:hAnsi="宋体"/>
          <w:b/>
          <w:bCs/>
          <w:color w:val="000000"/>
          <w:kern w:val="0"/>
          <w:sz w:val="24"/>
          <w:szCs w:val="24"/>
        </w:rPr>
      </w:pPr>
      <w:r>
        <w:rPr>
          <w:rStyle w:val="a8"/>
          <w:rFonts w:ascii="宋体" w:eastAsia="宋体" w:hAnsi="宋体" w:hint="eastAsia"/>
          <w:b w:val="0"/>
          <w:color w:val="000000"/>
          <w:kern w:val="0"/>
          <w:sz w:val="24"/>
          <w:szCs w:val="24"/>
        </w:rPr>
        <w:t>本软件除了提供改变蛇头颜色的功能，还提供了改变蛇身颜色的功能，用户可选择任意由系统提供的蛇身颜色进行颜色自主设置。</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音乐选择功能</w:t>
      </w:r>
    </w:p>
    <w:p w:rsidR="005428A2" w:rsidRDefault="002D37C1">
      <w:pPr>
        <w:ind w:firstLineChars="200" w:firstLine="480"/>
        <w:rPr>
          <w:rFonts w:ascii="宋体" w:eastAsia="宋体" w:hAnsi="宋体"/>
          <w:bCs/>
          <w:color w:val="000000"/>
          <w:kern w:val="0"/>
          <w:sz w:val="24"/>
          <w:szCs w:val="24"/>
        </w:rPr>
      </w:pPr>
      <w:r>
        <w:rPr>
          <w:rStyle w:val="a8"/>
          <w:rFonts w:ascii="宋体" w:eastAsia="宋体" w:hAnsi="宋体" w:hint="eastAsia"/>
          <w:b w:val="0"/>
          <w:color w:val="000000"/>
          <w:kern w:val="0"/>
          <w:sz w:val="24"/>
          <w:szCs w:val="24"/>
        </w:rPr>
        <w:t>为了增加程序功能的完善性，本组增加了音乐选择功能，用户可在下拉列表所提供的音乐列表中选择自己喜欢的音乐作为游戏背景音乐；此外，若用户不希望在进行游戏中播放音乐，用户可同样在音乐列表中选择最后一项“静音”。</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恢复默认设置</w:t>
      </w:r>
    </w:p>
    <w:p w:rsidR="005428A2" w:rsidRDefault="002D37C1">
      <w:pPr>
        <w:rPr>
          <w:rFonts w:ascii="宋体" w:eastAsia="宋体" w:hAnsi="宋体"/>
          <w:b/>
          <w:bCs/>
          <w:color w:val="000000"/>
          <w:kern w:val="0"/>
          <w:sz w:val="24"/>
          <w:szCs w:val="24"/>
        </w:rPr>
      </w:pPr>
      <w:r>
        <w:rPr>
          <w:rStyle w:val="a8"/>
          <w:rFonts w:ascii="宋体" w:eastAsia="宋体" w:hAnsi="宋体" w:hint="eastAsia"/>
          <w:b w:val="0"/>
          <w:color w:val="000000"/>
          <w:kern w:val="0"/>
          <w:sz w:val="24"/>
          <w:szCs w:val="24"/>
        </w:rPr>
        <w:t>当用户想要恢复软件的预设颜色时，用户可点击设置区中的“恢复默认设置”按钮，一键还原成最初设置好的各类颜色。</w:t>
      </w:r>
    </w:p>
    <w:p w:rsidR="005428A2" w:rsidRDefault="002D37C1">
      <w:pPr>
        <w:pStyle w:val="a9"/>
        <w:numPr>
          <w:ilvl w:val="0"/>
          <w:numId w:val="2"/>
        </w:numPr>
        <w:ind w:firstLineChars="0"/>
        <w:rPr>
          <w:rFonts w:ascii="宋体" w:eastAsia="宋体" w:hAnsi="宋体"/>
          <w:b/>
          <w:sz w:val="24"/>
          <w:szCs w:val="24"/>
        </w:rPr>
      </w:pPr>
      <w:r>
        <w:rPr>
          <w:rFonts w:ascii="宋体" w:eastAsia="宋体" w:hAnsi="宋体" w:hint="eastAsia"/>
          <w:b/>
          <w:sz w:val="24"/>
          <w:szCs w:val="24"/>
        </w:rPr>
        <w:t>排行榜显示功能</w:t>
      </w:r>
    </w:p>
    <w:p w:rsidR="005428A2" w:rsidRDefault="002D37C1">
      <w:pPr>
        <w:ind w:firstLineChars="200" w:firstLine="480"/>
        <w:rPr>
          <w:rFonts w:ascii="宋体" w:eastAsia="宋体" w:hAnsi="宋体"/>
          <w:b/>
          <w:bCs/>
          <w:color w:val="000000"/>
          <w:kern w:val="0"/>
          <w:sz w:val="24"/>
          <w:szCs w:val="24"/>
        </w:rPr>
      </w:pPr>
      <w:r>
        <w:rPr>
          <w:rStyle w:val="a8"/>
          <w:rFonts w:ascii="宋体" w:eastAsia="宋体" w:hAnsi="宋体" w:hint="eastAsia"/>
          <w:b w:val="0"/>
          <w:color w:val="000000"/>
          <w:kern w:val="0"/>
          <w:sz w:val="24"/>
          <w:szCs w:val="24"/>
        </w:rPr>
        <w:t>为了能够显示用户之前游戏的分数及排名，本软件增加“成绩排名显示”功能，用户可随时查看自己之前游戏记录和排名，可以增加用户使用本软件进行游戏背单词的动力和兴致，是软件拥有更长的使用寿命。</w:t>
      </w:r>
    </w:p>
    <w:p w:rsidR="005428A2" w:rsidRDefault="002D37C1">
      <w:pPr>
        <w:pStyle w:val="a9"/>
        <w:numPr>
          <w:ilvl w:val="0"/>
          <w:numId w:val="2"/>
        </w:numPr>
        <w:ind w:firstLineChars="0"/>
        <w:rPr>
          <w:rStyle w:val="a8"/>
          <w:rFonts w:ascii="宋体" w:eastAsia="宋体" w:hAnsi="宋体"/>
          <w:bCs w:val="0"/>
          <w:sz w:val="24"/>
          <w:szCs w:val="24"/>
        </w:rPr>
      </w:pPr>
      <w:r>
        <w:rPr>
          <w:rFonts w:ascii="宋体" w:eastAsia="宋体" w:hAnsi="宋体" w:hint="eastAsia"/>
          <w:b/>
          <w:sz w:val="24"/>
          <w:szCs w:val="24"/>
        </w:rPr>
        <w:t>游戏说明功能</w:t>
      </w:r>
    </w:p>
    <w:p w:rsidR="005428A2" w:rsidRDefault="002D37C1">
      <w:pPr>
        <w:ind w:firstLineChars="200" w:firstLine="480"/>
        <w:rPr>
          <w:rStyle w:val="a8"/>
          <w:rFonts w:ascii="宋体" w:eastAsia="宋体" w:hAnsi="宋体"/>
          <w:b w:val="0"/>
          <w:color w:val="000000"/>
          <w:kern w:val="0"/>
          <w:sz w:val="24"/>
          <w:szCs w:val="24"/>
        </w:rPr>
      </w:pPr>
      <w:r>
        <w:rPr>
          <w:rStyle w:val="a8"/>
          <w:rFonts w:ascii="宋体" w:eastAsia="宋体" w:hAnsi="宋体" w:hint="eastAsia"/>
          <w:b w:val="0"/>
          <w:color w:val="000000"/>
          <w:kern w:val="0"/>
          <w:sz w:val="24"/>
          <w:szCs w:val="24"/>
        </w:rPr>
        <w:t>本功能主要是为了简单的指导新玩家进行游戏，用户在阅读完游戏说明后可对游戏的规则和玩法有了一定的了解，为之后愉快顺利地进行游戏奠定基础。这一功能也是本软件人性化设计的一个体现方面。</w:t>
      </w:r>
    </w:p>
    <w:p w:rsidR="005428A2" w:rsidRDefault="002D37C1">
      <w:pPr>
        <w:pStyle w:val="a9"/>
        <w:numPr>
          <w:ilvl w:val="0"/>
          <w:numId w:val="1"/>
        </w:numPr>
        <w:ind w:firstLineChars="0"/>
        <w:rPr>
          <w:rFonts w:ascii="黑体" w:eastAsia="黑体" w:hAnsi="黑体"/>
          <w:b/>
          <w:sz w:val="24"/>
          <w:szCs w:val="24"/>
        </w:rPr>
      </w:pPr>
      <w:r>
        <w:rPr>
          <w:rFonts w:ascii="黑体" w:eastAsia="黑体" w:hAnsi="黑体" w:hint="eastAsia"/>
          <w:b/>
          <w:sz w:val="24"/>
          <w:szCs w:val="24"/>
        </w:rPr>
        <w:t>游戏规则描述</w:t>
      </w:r>
    </w:p>
    <w:p w:rsidR="005428A2" w:rsidRDefault="002D37C1">
      <w:pPr>
        <w:pStyle w:val="a9"/>
        <w:numPr>
          <w:ilvl w:val="0"/>
          <w:numId w:val="3"/>
        </w:numPr>
        <w:ind w:firstLineChars="0"/>
        <w:rPr>
          <w:rFonts w:ascii="宋体" w:eastAsia="宋体" w:hAnsi="宋体"/>
          <w:b/>
          <w:sz w:val="24"/>
          <w:szCs w:val="24"/>
        </w:rPr>
      </w:pPr>
      <w:r>
        <w:rPr>
          <w:rFonts w:ascii="宋体" w:eastAsia="宋体" w:hAnsi="宋体" w:hint="eastAsia"/>
          <w:b/>
          <w:sz w:val="24"/>
          <w:szCs w:val="24"/>
        </w:rPr>
        <w:t>运行规则</w:t>
      </w:r>
    </w:p>
    <w:p w:rsidR="005428A2" w:rsidRDefault="002D37C1">
      <w:pPr>
        <w:pStyle w:val="a9"/>
        <w:numPr>
          <w:ilvl w:val="1"/>
          <w:numId w:val="3"/>
        </w:numPr>
        <w:ind w:firstLineChars="0"/>
        <w:rPr>
          <w:rFonts w:ascii="宋体" w:eastAsia="宋体" w:hAnsi="宋体"/>
          <w:sz w:val="24"/>
          <w:szCs w:val="24"/>
        </w:rPr>
      </w:pPr>
      <w:r>
        <w:rPr>
          <w:rFonts w:ascii="宋体" w:eastAsia="宋体" w:hAnsi="宋体" w:hint="eastAsia"/>
          <w:sz w:val="24"/>
          <w:szCs w:val="24"/>
        </w:rPr>
        <w:t xml:space="preserve"> 运动初始化：</w:t>
      </w:r>
      <w:proofErr w:type="gramStart"/>
      <w:r>
        <w:rPr>
          <w:rFonts w:ascii="宋体" w:eastAsia="宋体" w:hAnsi="宋体" w:hint="eastAsia"/>
          <w:sz w:val="24"/>
          <w:szCs w:val="24"/>
        </w:rPr>
        <w:t>蛇位于</w:t>
      </w:r>
      <w:proofErr w:type="gramEnd"/>
      <w:r>
        <w:rPr>
          <w:rFonts w:ascii="宋体" w:eastAsia="宋体" w:hAnsi="宋体" w:hint="eastAsia"/>
          <w:sz w:val="24"/>
          <w:szCs w:val="24"/>
        </w:rPr>
        <w:t>窗口中心，向右移动，通过控制蛇头进行转向。</w:t>
      </w:r>
    </w:p>
    <w:p w:rsidR="005428A2" w:rsidRDefault="002D37C1">
      <w:pPr>
        <w:pStyle w:val="a9"/>
        <w:numPr>
          <w:ilvl w:val="1"/>
          <w:numId w:val="3"/>
        </w:numPr>
        <w:ind w:firstLineChars="0"/>
        <w:rPr>
          <w:rFonts w:ascii="宋体" w:eastAsia="宋体" w:hAnsi="宋体"/>
          <w:sz w:val="24"/>
          <w:szCs w:val="24"/>
        </w:rPr>
      </w:pPr>
      <w:r>
        <w:rPr>
          <w:rFonts w:ascii="宋体" w:eastAsia="宋体" w:hAnsi="宋体" w:hint="eastAsia"/>
          <w:sz w:val="24"/>
          <w:szCs w:val="24"/>
        </w:rPr>
        <w:t xml:space="preserve"> 计分相关规则：每吃掉一个食物，加10分</w:t>
      </w:r>
    </w:p>
    <w:p w:rsidR="005428A2" w:rsidRDefault="002D37C1">
      <w:pPr>
        <w:pStyle w:val="a9"/>
        <w:numPr>
          <w:ilvl w:val="1"/>
          <w:numId w:val="3"/>
        </w:numPr>
        <w:ind w:firstLineChars="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计时相关规则：记录游戏开始到结束得时间。</w:t>
      </w:r>
    </w:p>
    <w:p w:rsidR="005428A2" w:rsidRDefault="002D37C1">
      <w:pPr>
        <w:pStyle w:val="a9"/>
        <w:numPr>
          <w:ilvl w:val="1"/>
          <w:numId w:val="3"/>
        </w:numPr>
        <w:ind w:firstLineChars="0"/>
        <w:rPr>
          <w:rFonts w:ascii="宋体" w:eastAsia="宋体" w:hAnsi="宋体"/>
          <w:sz w:val="24"/>
          <w:szCs w:val="24"/>
        </w:rPr>
      </w:pPr>
      <w:r>
        <w:rPr>
          <w:rFonts w:ascii="宋体" w:eastAsia="宋体" w:hAnsi="宋体" w:hint="eastAsia"/>
          <w:sz w:val="24"/>
          <w:szCs w:val="24"/>
        </w:rPr>
        <w:t xml:space="preserve"> 时间条规则：限制一定的时间，当吃不到食物时时间条减少，吃到不同食物时增加不同的时间（设置最少增加时间）。</w:t>
      </w:r>
    </w:p>
    <w:p w:rsidR="005428A2" w:rsidRDefault="002D37C1">
      <w:pPr>
        <w:pStyle w:val="a9"/>
        <w:numPr>
          <w:ilvl w:val="1"/>
          <w:numId w:val="3"/>
        </w:numPr>
        <w:ind w:firstLineChars="0"/>
        <w:rPr>
          <w:rFonts w:ascii="宋体" w:eastAsia="宋体" w:hAnsi="宋体"/>
          <w:sz w:val="24"/>
          <w:szCs w:val="24"/>
        </w:rPr>
      </w:pPr>
      <w:r>
        <w:rPr>
          <w:rFonts w:ascii="宋体" w:eastAsia="宋体" w:hAnsi="宋体" w:hint="eastAsia"/>
          <w:sz w:val="24"/>
          <w:szCs w:val="24"/>
        </w:rPr>
        <w:t xml:space="preserve"> 加速规则：每得30分加快移动速度。</w:t>
      </w:r>
    </w:p>
    <w:p w:rsidR="005428A2" w:rsidRDefault="002D37C1">
      <w:pPr>
        <w:pStyle w:val="a9"/>
        <w:numPr>
          <w:ilvl w:val="1"/>
          <w:numId w:val="3"/>
        </w:numPr>
        <w:ind w:firstLineChars="0"/>
        <w:rPr>
          <w:rFonts w:ascii="宋体" w:eastAsia="宋体" w:hAnsi="宋体"/>
          <w:sz w:val="24"/>
          <w:szCs w:val="24"/>
        </w:rPr>
      </w:pPr>
      <w:r>
        <w:rPr>
          <w:rFonts w:ascii="宋体" w:eastAsia="宋体" w:hAnsi="宋体" w:hint="eastAsia"/>
          <w:sz w:val="24"/>
          <w:szCs w:val="24"/>
        </w:rPr>
        <w:t xml:space="preserve"> 食物出现规则：随机出现不同的食物，当食物被吃掉后立即出现新食物，同时加长蛇身。</w:t>
      </w:r>
    </w:p>
    <w:p w:rsidR="005428A2" w:rsidRDefault="002D37C1">
      <w:pPr>
        <w:pStyle w:val="a9"/>
        <w:numPr>
          <w:ilvl w:val="1"/>
          <w:numId w:val="3"/>
        </w:numPr>
        <w:ind w:firstLineChars="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手动加速规则：为了满足过关时间最短。</w:t>
      </w:r>
    </w:p>
    <w:p w:rsidR="005428A2" w:rsidRDefault="002D37C1">
      <w:pPr>
        <w:pStyle w:val="a9"/>
        <w:numPr>
          <w:ilvl w:val="0"/>
          <w:numId w:val="3"/>
        </w:numPr>
        <w:ind w:firstLineChars="0"/>
        <w:rPr>
          <w:rFonts w:ascii="宋体" w:eastAsia="宋体" w:hAnsi="宋体"/>
          <w:b/>
          <w:sz w:val="24"/>
          <w:szCs w:val="24"/>
        </w:rPr>
      </w:pPr>
      <w:r>
        <w:rPr>
          <w:rFonts w:ascii="宋体" w:eastAsia="宋体" w:hAnsi="宋体" w:hint="eastAsia"/>
          <w:b/>
          <w:sz w:val="24"/>
          <w:szCs w:val="24"/>
        </w:rPr>
        <w:t>控制规则</w:t>
      </w:r>
    </w:p>
    <w:p w:rsidR="005428A2" w:rsidRDefault="002D37C1">
      <w:pPr>
        <w:ind w:left="360"/>
        <w:rPr>
          <w:rFonts w:ascii="宋体" w:eastAsia="宋体" w:hAnsi="宋体" w:cs="Segoe UI Emoji"/>
          <w:color w:val="000000"/>
          <w:sz w:val="24"/>
          <w:szCs w:val="24"/>
        </w:rPr>
      </w:pPr>
      <w:r>
        <w:rPr>
          <w:rFonts w:ascii="宋体" w:eastAsia="宋体" w:hAnsi="宋体"/>
          <w:color w:val="000000"/>
          <w:sz w:val="24"/>
          <w:szCs w:val="24"/>
        </w:rPr>
        <w:t>通过键盘上的按键控制游戏，比如方向键</w:t>
      </w:r>
      <w:r>
        <w:rPr>
          <w:rFonts w:ascii="宋体" w:eastAsia="宋体" w:hAnsi="宋体" w:hint="eastAsia"/>
          <w:color w:val="000000"/>
          <w:sz w:val="24"/>
          <w:szCs w:val="24"/>
        </w:rPr>
        <w:t>玩家1（</w:t>
      </w:r>
      <w:r>
        <w:rPr>
          <w:rFonts w:ascii="宋体" w:eastAsia="宋体" w:hAnsi="宋体"/>
          <w:color w:val="000000"/>
          <w:sz w:val="24"/>
          <w:szCs w:val="24"/>
        </w:rPr>
        <w:t>“W”上、“S”下、“A”左、“D”右</w:t>
      </w:r>
      <w:r>
        <w:rPr>
          <w:rFonts w:ascii="宋体" w:eastAsia="宋体" w:hAnsi="宋体" w:hint="eastAsia"/>
          <w:color w:val="000000"/>
          <w:sz w:val="24"/>
          <w:szCs w:val="24"/>
        </w:rPr>
        <w:t>），或者玩家2（“</w:t>
      </w:r>
      <w:r>
        <w:rPr>
          <w:rFonts w:ascii="Segoe UI Emoji" w:eastAsia="宋体" w:hAnsi="Segoe UI Emoji" w:cs="Segoe UI Emoji" w:hint="eastAsia"/>
          <w:color w:val="000000"/>
          <w:sz w:val="24"/>
          <w:szCs w:val="24"/>
        </w:rPr>
        <w:t>⬆</w:t>
      </w:r>
      <w:r>
        <w:rPr>
          <w:rFonts w:ascii="宋体" w:eastAsia="宋体" w:hAnsi="宋体" w:cs="Segoe UI Emoji" w:hint="eastAsia"/>
          <w:color w:val="000000"/>
          <w:sz w:val="24"/>
          <w:szCs w:val="24"/>
        </w:rPr>
        <w:t>”上、“</w:t>
      </w:r>
      <w:r>
        <w:rPr>
          <w:rFonts w:ascii="Segoe UI Emoji" w:eastAsia="宋体" w:hAnsi="Segoe UI Emoji" w:cs="Segoe UI Emoji"/>
          <w:color w:val="000000"/>
          <w:sz w:val="24"/>
          <w:szCs w:val="24"/>
        </w:rPr>
        <w:t>⬇</w:t>
      </w:r>
      <w:r>
        <w:rPr>
          <w:rFonts w:ascii="宋体" w:eastAsia="宋体" w:hAnsi="宋体" w:cs="Segoe UI Emoji" w:hint="eastAsia"/>
          <w:color w:val="000000"/>
          <w:sz w:val="24"/>
          <w:szCs w:val="24"/>
        </w:rPr>
        <w:t>”下、“</w:t>
      </w:r>
      <w:r>
        <w:rPr>
          <w:rFonts w:ascii="Segoe UI Emoji" w:eastAsia="宋体" w:hAnsi="Segoe UI Emoji" w:cs="Segoe UI Emoji"/>
          <w:color w:val="000000"/>
          <w:sz w:val="24"/>
          <w:szCs w:val="24"/>
        </w:rPr>
        <w:t>⬅</w:t>
      </w:r>
      <w:r>
        <w:rPr>
          <w:rFonts w:ascii="宋体" w:eastAsia="宋体" w:hAnsi="宋体" w:cs="Segoe UI Emoji" w:hint="eastAsia"/>
          <w:color w:val="000000"/>
          <w:sz w:val="24"/>
          <w:szCs w:val="24"/>
        </w:rPr>
        <w:t>”左、“</w:t>
      </w:r>
      <w:r>
        <w:rPr>
          <w:rFonts w:ascii="Segoe UI Emoji" w:eastAsia="宋体" w:hAnsi="Segoe UI Emoji" w:cs="Segoe UI Emoji"/>
          <w:color w:val="000000"/>
          <w:sz w:val="24"/>
          <w:szCs w:val="24"/>
        </w:rPr>
        <w:t>➡</w:t>
      </w:r>
      <w:r>
        <w:rPr>
          <w:rFonts w:ascii="宋体" w:eastAsia="宋体" w:hAnsi="宋体" w:cs="Segoe UI Emoji" w:hint="eastAsia"/>
          <w:color w:val="000000"/>
          <w:sz w:val="24"/>
          <w:szCs w:val="24"/>
        </w:rPr>
        <w:t>”右）。</w:t>
      </w:r>
    </w:p>
    <w:p w:rsidR="005428A2" w:rsidRDefault="002D37C1">
      <w:pPr>
        <w:ind w:left="360"/>
        <w:rPr>
          <w:rFonts w:ascii="宋体" w:eastAsia="宋体" w:hAnsi="宋体"/>
          <w:b/>
          <w:sz w:val="24"/>
          <w:szCs w:val="24"/>
        </w:rPr>
      </w:pPr>
      <w:r>
        <w:rPr>
          <w:rFonts w:ascii="宋体" w:eastAsia="宋体" w:hAnsi="宋体"/>
          <w:color w:val="000000"/>
          <w:sz w:val="24"/>
          <w:szCs w:val="24"/>
        </w:rPr>
        <w:t>其他还可以设置更多快捷键例如：“Enter”开始游戏，“</w:t>
      </w:r>
      <w:r>
        <w:rPr>
          <w:rFonts w:ascii="宋体" w:eastAsia="宋体" w:hAnsi="宋体" w:hint="eastAsia"/>
          <w:color w:val="000000"/>
          <w:sz w:val="24"/>
          <w:szCs w:val="24"/>
        </w:rPr>
        <w:t>空格键</w:t>
      </w:r>
      <w:r>
        <w:rPr>
          <w:rFonts w:ascii="宋体" w:eastAsia="宋体" w:hAnsi="宋体"/>
          <w:color w:val="000000"/>
          <w:sz w:val="24"/>
          <w:szCs w:val="24"/>
        </w:rPr>
        <w:t>”暂停游戏，“C”继续上次游戏，“V”查看游戏说</w:t>
      </w:r>
      <w:r>
        <w:rPr>
          <w:rFonts w:ascii="宋体" w:eastAsia="宋体" w:hAnsi="宋体" w:hint="eastAsia"/>
          <w:color w:val="000000"/>
          <w:sz w:val="24"/>
          <w:szCs w:val="24"/>
        </w:rPr>
        <w:t>明，“E</w:t>
      </w:r>
      <w:r>
        <w:rPr>
          <w:rFonts w:ascii="宋体" w:eastAsia="宋体" w:hAnsi="宋体"/>
          <w:color w:val="000000"/>
          <w:sz w:val="24"/>
          <w:szCs w:val="24"/>
        </w:rPr>
        <w:t>SC</w:t>
      </w:r>
      <w:r>
        <w:rPr>
          <w:rFonts w:ascii="宋体" w:eastAsia="宋体" w:hAnsi="宋体" w:hint="eastAsia"/>
          <w:color w:val="000000"/>
          <w:sz w:val="24"/>
          <w:szCs w:val="24"/>
        </w:rPr>
        <w:t>”退出。</w:t>
      </w:r>
    </w:p>
    <w:p w:rsidR="005428A2" w:rsidRDefault="002D37C1">
      <w:pPr>
        <w:pStyle w:val="a9"/>
        <w:numPr>
          <w:ilvl w:val="0"/>
          <w:numId w:val="3"/>
        </w:numPr>
        <w:ind w:firstLineChars="0"/>
        <w:rPr>
          <w:rFonts w:ascii="宋体" w:eastAsia="宋体" w:hAnsi="宋体"/>
          <w:b/>
          <w:sz w:val="24"/>
          <w:szCs w:val="24"/>
        </w:rPr>
      </w:pPr>
      <w:r>
        <w:rPr>
          <w:rFonts w:ascii="宋体" w:eastAsia="宋体" w:hAnsi="宋体" w:hint="eastAsia"/>
          <w:b/>
          <w:sz w:val="24"/>
          <w:szCs w:val="24"/>
        </w:rPr>
        <w:t>死亡规则</w:t>
      </w:r>
    </w:p>
    <w:p w:rsidR="005428A2" w:rsidRDefault="002D37C1">
      <w:pPr>
        <w:pStyle w:val="a9"/>
        <w:ind w:left="360" w:firstLineChars="0" w:firstLine="0"/>
        <w:rPr>
          <w:rFonts w:ascii="宋体" w:eastAsia="宋体" w:hAnsi="宋体"/>
          <w:color w:val="000000"/>
          <w:sz w:val="24"/>
          <w:szCs w:val="24"/>
        </w:rPr>
      </w:pPr>
      <w:r>
        <w:rPr>
          <w:rFonts w:ascii="宋体" w:eastAsia="宋体" w:hAnsi="宋体"/>
          <w:color w:val="000000"/>
          <w:sz w:val="24"/>
          <w:szCs w:val="24"/>
        </w:rPr>
        <w:t>当玩家所控制的蛇碰撞</w:t>
      </w:r>
      <w:r>
        <w:rPr>
          <w:rFonts w:ascii="宋体" w:eastAsia="宋体" w:hAnsi="宋体" w:hint="eastAsia"/>
          <w:color w:val="000000"/>
          <w:sz w:val="24"/>
          <w:szCs w:val="24"/>
        </w:rPr>
        <w:t>到自己或者游戏边框时</w:t>
      </w:r>
      <w:r>
        <w:rPr>
          <w:rFonts w:ascii="宋体" w:eastAsia="宋体" w:hAnsi="宋体"/>
          <w:color w:val="000000"/>
          <w:sz w:val="24"/>
          <w:szCs w:val="24"/>
        </w:rPr>
        <w:t>立即死亡，</w:t>
      </w:r>
      <w:r>
        <w:rPr>
          <w:rFonts w:ascii="宋体" w:eastAsia="宋体" w:hAnsi="宋体" w:hint="eastAsia"/>
          <w:color w:val="000000"/>
          <w:sz w:val="24"/>
          <w:szCs w:val="24"/>
        </w:rPr>
        <w:t>设置时间条，在限</w:t>
      </w:r>
      <w:r>
        <w:rPr>
          <w:rFonts w:ascii="宋体" w:eastAsia="宋体" w:hAnsi="宋体" w:hint="eastAsia"/>
          <w:color w:val="000000"/>
          <w:sz w:val="24"/>
          <w:szCs w:val="24"/>
        </w:rPr>
        <w:lastRenderedPageBreak/>
        <w:t>定时间内不吃到食物便会死亡，</w:t>
      </w:r>
      <w:r>
        <w:rPr>
          <w:rFonts w:ascii="宋体" w:eastAsia="宋体" w:hAnsi="宋体"/>
          <w:color w:val="000000"/>
          <w:sz w:val="24"/>
          <w:szCs w:val="24"/>
        </w:rPr>
        <w:t>死亡后，要输出一个消息“Game Over！”表示蛇的死亡</w:t>
      </w:r>
    </w:p>
    <w:p w:rsidR="005428A2" w:rsidRDefault="002D37C1">
      <w:pPr>
        <w:pStyle w:val="a9"/>
        <w:numPr>
          <w:ilvl w:val="0"/>
          <w:numId w:val="3"/>
        </w:numPr>
        <w:ind w:firstLineChars="0"/>
        <w:rPr>
          <w:rFonts w:ascii="宋体" w:eastAsia="宋体" w:hAnsi="宋体"/>
          <w:b/>
          <w:color w:val="000000"/>
          <w:sz w:val="24"/>
          <w:szCs w:val="24"/>
        </w:rPr>
      </w:pPr>
      <w:r>
        <w:rPr>
          <w:rFonts w:ascii="宋体" w:eastAsia="宋体" w:hAnsi="宋体" w:hint="eastAsia"/>
          <w:b/>
          <w:color w:val="000000"/>
          <w:sz w:val="24"/>
          <w:szCs w:val="24"/>
        </w:rPr>
        <w:t>模式规则</w:t>
      </w:r>
    </w:p>
    <w:p w:rsidR="005428A2" w:rsidRDefault="002D37C1">
      <w:pPr>
        <w:rPr>
          <w:rFonts w:ascii="宋体" w:eastAsia="宋体" w:hAnsi="宋体"/>
          <w:color w:val="000000"/>
          <w:sz w:val="24"/>
          <w:szCs w:val="24"/>
        </w:rPr>
      </w:pPr>
      <w:r>
        <w:rPr>
          <w:rFonts w:ascii="宋体" w:eastAsia="宋体" w:hAnsi="宋体" w:hint="eastAsia"/>
          <w:color w:val="000000"/>
          <w:sz w:val="24"/>
          <w:szCs w:val="24"/>
        </w:rPr>
        <w:t>在主菜单</w:t>
      </w:r>
      <w:proofErr w:type="gramStart"/>
      <w:r>
        <w:rPr>
          <w:rFonts w:ascii="宋体" w:eastAsia="宋体" w:hAnsi="宋体" w:hint="eastAsia"/>
          <w:color w:val="000000"/>
          <w:sz w:val="24"/>
          <w:szCs w:val="24"/>
        </w:rPr>
        <w:t>中模式</w:t>
      </w:r>
      <w:proofErr w:type="gramEnd"/>
      <w:r>
        <w:rPr>
          <w:rFonts w:ascii="宋体" w:eastAsia="宋体" w:hAnsi="宋体" w:hint="eastAsia"/>
          <w:color w:val="000000"/>
          <w:sz w:val="24"/>
          <w:szCs w:val="24"/>
        </w:rPr>
        <w:t>分为:普通模式和挑战模式，双人P</w:t>
      </w:r>
      <w:r>
        <w:rPr>
          <w:rFonts w:ascii="宋体" w:eastAsia="宋体" w:hAnsi="宋体"/>
          <w:color w:val="000000"/>
          <w:sz w:val="24"/>
          <w:szCs w:val="24"/>
        </w:rPr>
        <w:t>K</w:t>
      </w:r>
      <w:r>
        <w:rPr>
          <w:rFonts w:ascii="宋体" w:eastAsia="宋体" w:hAnsi="宋体" w:hint="eastAsia"/>
          <w:color w:val="000000"/>
          <w:sz w:val="24"/>
          <w:szCs w:val="24"/>
        </w:rPr>
        <w:t>模式；</w:t>
      </w:r>
    </w:p>
    <w:p w:rsidR="005428A2" w:rsidRDefault="002D37C1">
      <w:pPr>
        <w:ind w:firstLineChars="100" w:firstLine="240"/>
        <w:rPr>
          <w:rFonts w:ascii="宋体" w:eastAsia="宋体" w:hAnsi="宋体"/>
          <w:color w:val="000000"/>
          <w:sz w:val="24"/>
          <w:szCs w:val="24"/>
        </w:rPr>
      </w:pPr>
      <w:r>
        <w:rPr>
          <w:rFonts w:ascii="宋体" w:eastAsia="宋体" w:hAnsi="宋体" w:hint="eastAsia"/>
          <w:color w:val="000000"/>
          <w:sz w:val="24"/>
          <w:szCs w:val="24"/>
        </w:rPr>
        <w:t>普通模式：没有不规则障碍。</w:t>
      </w:r>
    </w:p>
    <w:p w:rsidR="005428A2" w:rsidRDefault="002D37C1">
      <w:pPr>
        <w:ind w:firstLineChars="100" w:firstLine="240"/>
        <w:rPr>
          <w:rFonts w:ascii="宋体" w:eastAsia="宋体" w:hAnsi="宋体"/>
          <w:color w:val="000000"/>
          <w:sz w:val="24"/>
          <w:szCs w:val="24"/>
        </w:rPr>
      </w:pPr>
      <w:r>
        <w:rPr>
          <w:rFonts w:ascii="宋体" w:eastAsia="宋体" w:hAnsi="宋体" w:hint="eastAsia"/>
          <w:color w:val="000000"/>
          <w:sz w:val="24"/>
          <w:szCs w:val="24"/>
        </w:rPr>
        <w:t>挑战模式：在窗口中间设置不规则障碍。</w:t>
      </w:r>
    </w:p>
    <w:p w:rsidR="005428A2" w:rsidRDefault="002D37C1">
      <w:pPr>
        <w:ind w:firstLine="240"/>
        <w:rPr>
          <w:rFonts w:ascii="宋体" w:eastAsia="宋体" w:hAnsi="宋体"/>
          <w:color w:val="000000"/>
          <w:sz w:val="24"/>
          <w:szCs w:val="24"/>
        </w:rPr>
      </w:pPr>
      <w:r>
        <w:rPr>
          <w:rFonts w:ascii="宋体" w:eastAsia="宋体" w:hAnsi="宋体" w:hint="eastAsia"/>
          <w:color w:val="000000"/>
          <w:sz w:val="24"/>
          <w:szCs w:val="24"/>
        </w:rPr>
        <w:t>双人模式：在同一个窗口中（一左</w:t>
      </w:r>
      <w:proofErr w:type="gramStart"/>
      <w:r>
        <w:rPr>
          <w:rFonts w:ascii="宋体" w:eastAsia="宋体" w:hAnsi="宋体" w:hint="eastAsia"/>
          <w:color w:val="000000"/>
          <w:sz w:val="24"/>
          <w:szCs w:val="24"/>
        </w:rPr>
        <w:t>一</w:t>
      </w:r>
      <w:proofErr w:type="gramEnd"/>
      <w:r>
        <w:rPr>
          <w:rFonts w:ascii="宋体" w:eastAsia="宋体" w:hAnsi="宋体" w:hint="eastAsia"/>
          <w:color w:val="000000"/>
          <w:sz w:val="24"/>
          <w:szCs w:val="24"/>
        </w:rPr>
        <w:t>右）同时向上移动，场景中同时随机出现两个不同的食物，二者争夺，限定时间内不吃食物会输掉比赛，蛇头碰到自己的蛇身、敌方的任一位置、边框都会死亡。</w:t>
      </w:r>
    </w:p>
    <w:p w:rsidR="005428A2" w:rsidRDefault="002D37C1">
      <w:pPr>
        <w:pStyle w:val="a9"/>
        <w:numPr>
          <w:ilvl w:val="0"/>
          <w:numId w:val="3"/>
        </w:numPr>
        <w:ind w:firstLineChars="0"/>
        <w:rPr>
          <w:rFonts w:ascii="宋体" w:eastAsia="宋体" w:hAnsi="宋体"/>
          <w:b/>
          <w:color w:val="000000"/>
          <w:sz w:val="24"/>
          <w:szCs w:val="24"/>
        </w:rPr>
      </w:pPr>
      <w:r>
        <w:rPr>
          <w:rFonts w:ascii="宋体" w:eastAsia="宋体" w:hAnsi="宋体" w:hint="eastAsia"/>
          <w:b/>
          <w:color w:val="000000"/>
          <w:sz w:val="24"/>
          <w:szCs w:val="24"/>
        </w:rPr>
        <w:t>排行榜规则</w:t>
      </w:r>
    </w:p>
    <w:p w:rsidR="005428A2" w:rsidRDefault="002D37C1">
      <w:pPr>
        <w:ind w:firstLineChars="200" w:firstLine="480"/>
        <w:rPr>
          <w:rFonts w:ascii="宋体" w:eastAsia="宋体" w:hAnsi="宋体"/>
          <w:sz w:val="24"/>
          <w:szCs w:val="24"/>
        </w:rPr>
      </w:pPr>
      <w:r>
        <w:rPr>
          <w:rFonts w:ascii="宋体" w:eastAsia="宋体" w:hAnsi="宋体" w:hint="eastAsia"/>
          <w:sz w:val="24"/>
          <w:szCs w:val="24"/>
        </w:rPr>
        <w:t>普通急速蛇王排行榜：在普通模式中通过计算过关时间进行排名，时间越短排名越高。</w:t>
      </w:r>
    </w:p>
    <w:p w:rsidR="005428A2" w:rsidRDefault="002D37C1">
      <w:pPr>
        <w:ind w:firstLineChars="200" w:firstLine="480"/>
        <w:rPr>
          <w:rFonts w:ascii="宋体" w:eastAsia="宋体" w:hAnsi="宋体"/>
          <w:sz w:val="24"/>
          <w:szCs w:val="24"/>
        </w:rPr>
      </w:pPr>
      <w:r>
        <w:rPr>
          <w:rFonts w:ascii="宋体" w:eastAsia="宋体" w:hAnsi="宋体" w:hint="eastAsia"/>
          <w:sz w:val="24"/>
          <w:szCs w:val="24"/>
        </w:rPr>
        <w:t>挑战急速蛇王排行榜：在挑战模式中通过计算过关时间进行排名，时间越短排名约高。</w:t>
      </w:r>
    </w:p>
    <w:p w:rsidR="005428A2" w:rsidRDefault="002D37C1">
      <w:pPr>
        <w:pStyle w:val="a9"/>
        <w:numPr>
          <w:ilvl w:val="0"/>
          <w:numId w:val="1"/>
        </w:numPr>
        <w:ind w:firstLineChars="0"/>
        <w:rPr>
          <w:rFonts w:ascii="黑体" w:eastAsia="黑体" w:hAnsi="黑体"/>
          <w:b/>
          <w:sz w:val="24"/>
          <w:szCs w:val="24"/>
        </w:rPr>
      </w:pPr>
      <w:r>
        <w:rPr>
          <w:rFonts w:ascii="黑体" w:eastAsia="黑体" w:hAnsi="黑体" w:hint="eastAsia"/>
          <w:b/>
          <w:sz w:val="24"/>
          <w:szCs w:val="24"/>
        </w:rPr>
        <w:t>场景划分</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进入游戏</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主菜单</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模式选择并开始游戏</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规则详解</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排行榜</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暂停/继续游戏</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游戏失败</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重置游戏</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 xml:space="preserve">系统设置 </w:t>
      </w:r>
    </w:p>
    <w:p w:rsidR="005428A2" w:rsidRDefault="002D37C1">
      <w:pPr>
        <w:pStyle w:val="a9"/>
        <w:numPr>
          <w:ilvl w:val="0"/>
          <w:numId w:val="4"/>
        </w:numPr>
        <w:ind w:firstLineChars="0"/>
        <w:rPr>
          <w:rFonts w:ascii="宋体" w:eastAsia="宋体" w:hAnsi="宋体"/>
          <w:b/>
          <w:sz w:val="24"/>
          <w:szCs w:val="24"/>
        </w:rPr>
      </w:pPr>
      <w:r>
        <w:rPr>
          <w:rFonts w:ascii="宋体" w:eastAsia="宋体" w:hAnsi="宋体" w:hint="eastAsia"/>
          <w:b/>
          <w:sz w:val="24"/>
          <w:szCs w:val="24"/>
        </w:rPr>
        <w:t>退出整个游戏画面</w:t>
      </w:r>
    </w:p>
    <w:p w:rsidR="005428A2" w:rsidRDefault="002D37C1">
      <w:pPr>
        <w:pStyle w:val="a9"/>
        <w:numPr>
          <w:ilvl w:val="0"/>
          <w:numId w:val="1"/>
        </w:numPr>
        <w:ind w:firstLineChars="0"/>
        <w:rPr>
          <w:rFonts w:ascii="黑体" w:eastAsia="黑体" w:hAnsi="黑体"/>
          <w:b/>
          <w:sz w:val="24"/>
          <w:szCs w:val="24"/>
        </w:rPr>
      </w:pPr>
      <w:r>
        <w:rPr>
          <w:rFonts w:ascii="黑体" w:eastAsia="黑体" w:hAnsi="黑体" w:hint="eastAsia"/>
          <w:b/>
          <w:sz w:val="24"/>
          <w:szCs w:val="24"/>
        </w:rPr>
        <w:t>场景描述</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进入游戏</w:t>
      </w:r>
    </w:p>
    <w:p w:rsidR="005428A2" w:rsidRDefault="002D37C1">
      <w:pPr>
        <w:ind w:left="360"/>
        <w:rPr>
          <w:rFonts w:ascii="宋体" w:eastAsia="宋体" w:hAnsi="宋体"/>
          <w:sz w:val="24"/>
          <w:szCs w:val="24"/>
        </w:rPr>
      </w:pPr>
      <w:r>
        <w:rPr>
          <w:rFonts w:ascii="宋体" w:eastAsia="宋体" w:hAnsi="宋体" w:hint="eastAsia"/>
          <w:sz w:val="24"/>
          <w:szCs w:val="24"/>
        </w:rPr>
        <w:t>进入游戏时弹出欢迎语，并出现相应的动画，随后自动进入主菜单。</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主菜单</w:t>
      </w:r>
    </w:p>
    <w:p w:rsidR="005428A2" w:rsidRDefault="002D37C1">
      <w:pPr>
        <w:ind w:left="360"/>
        <w:rPr>
          <w:rFonts w:ascii="宋体" w:eastAsia="宋体" w:hAnsi="宋体"/>
          <w:sz w:val="24"/>
          <w:szCs w:val="24"/>
        </w:rPr>
      </w:pPr>
      <w:r>
        <w:rPr>
          <w:rFonts w:ascii="宋体" w:eastAsia="宋体" w:hAnsi="宋体" w:hint="eastAsia"/>
          <w:sz w:val="24"/>
          <w:szCs w:val="24"/>
        </w:rPr>
        <w:t>显示主菜单，大概布局有：窗口左上角有设置和音量调节（开启或关闭）；窗口右下角有详解介绍；窗口中部依次往下有普通模式、挑战模式、双人P</w:t>
      </w:r>
      <w:r>
        <w:rPr>
          <w:rFonts w:ascii="宋体" w:eastAsia="宋体" w:hAnsi="宋体"/>
          <w:sz w:val="24"/>
          <w:szCs w:val="24"/>
        </w:rPr>
        <w:t>K</w:t>
      </w:r>
      <w:r>
        <w:rPr>
          <w:rFonts w:ascii="宋体" w:eastAsia="宋体" w:hAnsi="宋体" w:hint="eastAsia"/>
          <w:sz w:val="24"/>
          <w:szCs w:val="24"/>
        </w:rPr>
        <w:t>模式以及排行榜。</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选择模式</w:t>
      </w:r>
    </w:p>
    <w:p w:rsidR="005428A2" w:rsidRDefault="002D37C1">
      <w:pPr>
        <w:ind w:firstLine="360"/>
        <w:rPr>
          <w:rFonts w:ascii="宋体" w:eastAsia="宋体" w:hAnsi="宋体"/>
          <w:sz w:val="24"/>
          <w:szCs w:val="24"/>
        </w:rPr>
      </w:pPr>
      <w:r>
        <w:rPr>
          <w:rFonts w:ascii="宋体" w:eastAsia="宋体" w:hAnsi="宋体" w:hint="eastAsia"/>
          <w:sz w:val="24"/>
          <w:szCs w:val="24"/>
        </w:rPr>
        <w:t>点击对应的模式后并进入开始游戏。</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详解介绍</w:t>
      </w:r>
    </w:p>
    <w:p w:rsidR="005428A2" w:rsidRDefault="002D37C1">
      <w:pPr>
        <w:ind w:left="360"/>
        <w:rPr>
          <w:rFonts w:ascii="宋体" w:eastAsia="宋体" w:hAnsi="宋体"/>
          <w:sz w:val="24"/>
          <w:szCs w:val="24"/>
        </w:rPr>
      </w:pPr>
      <w:r>
        <w:rPr>
          <w:rFonts w:ascii="宋体" w:eastAsia="宋体" w:hAnsi="宋体" w:hint="eastAsia"/>
          <w:sz w:val="24"/>
          <w:szCs w:val="24"/>
        </w:rPr>
        <w:t>点击详解介绍时显示关于游戏模式以及玩法的介绍。</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排行榜</w:t>
      </w:r>
    </w:p>
    <w:p w:rsidR="005428A2" w:rsidRDefault="002D37C1">
      <w:pPr>
        <w:ind w:left="360"/>
        <w:rPr>
          <w:rFonts w:ascii="宋体" w:eastAsia="宋体" w:hAnsi="宋体"/>
          <w:sz w:val="24"/>
          <w:szCs w:val="24"/>
        </w:rPr>
      </w:pPr>
      <w:r>
        <w:rPr>
          <w:rFonts w:ascii="宋体" w:eastAsia="宋体" w:hAnsi="宋体" w:hint="eastAsia"/>
          <w:sz w:val="24"/>
          <w:szCs w:val="24"/>
        </w:rPr>
        <w:t>点击排行榜后出现左右两个排行榜：左边为普通急速蛇王排行榜，右边为挑战急速蛇王排行榜。</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暂停/继续游戏</w:t>
      </w:r>
    </w:p>
    <w:p w:rsidR="005428A2" w:rsidRDefault="002D37C1">
      <w:pPr>
        <w:ind w:left="360"/>
        <w:rPr>
          <w:rFonts w:ascii="宋体" w:eastAsia="宋体" w:hAnsi="宋体"/>
          <w:sz w:val="24"/>
          <w:szCs w:val="24"/>
        </w:rPr>
      </w:pPr>
      <w:r>
        <w:rPr>
          <w:rFonts w:ascii="宋体" w:eastAsia="宋体" w:hAnsi="宋体" w:hint="eastAsia"/>
          <w:sz w:val="24"/>
          <w:szCs w:val="24"/>
        </w:rPr>
        <w:t>在进行游戏时，单击暂停按钮时游戏停止，并弹出是否继续游戏的提示。</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游戏失败</w:t>
      </w:r>
    </w:p>
    <w:p w:rsidR="005428A2" w:rsidRDefault="002D37C1">
      <w:pPr>
        <w:ind w:left="360"/>
        <w:rPr>
          <w:rFonts w:ascii="宋体" w:eastAsia="宋体" w:hAnsi="宋体"/>
          <w:sz w:val="24"/>
          <w:szCs w:val="24"/>
        </w:rPr>
      </w:pPr>
      <w:r>
        <w:rPr>
          <w:rFonts w:ascii="宋体" w:eastAsia="宋体" w:hAnsi="宋体" w:hint="eastAsia"/>
          <w:sz w:val="24"/>
          <w:szCs w:val="24"/>
        </w:rPr>
        <w:t>在死亡后在窗口的中间部位弹出游戏失败的提示。显示“GAME  OVER”</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重置排行榜</w:t>
      </w:r>
    </w:p>
    <w:p w:rsidR="005428A2" w:rsidRDefault="002D37C1">
      <w:pPr>
        <w:ind w:left="360"/>
        <w:rPr>
          <w:rFonts w:ascii="宋体" w:eastAsia="宋体" w:hAnsi="宋体"/>
          <w:sz w:val="24"/>
          <w:szCs w:val="24"/>
        </w:rPr>
      </w:pPr>
      <w:r>
        <w:rPr>
          <w:rFonts w:ascii="宋体" w:eastAsia="宋体" w:hAnsi="宋体" w:hint="eastAsia"/>
          <w:sz w:val="24"/>
          <w:szCs w:val="24"/>
        </w:rPr>
        <w:lastRenderedPageBreak/>
        <w:t>在排行榜的底部有重置排行榜的按钮，点击重置后将会把排行榜中的所有记录清空。</w:t>
      </w:r>
    </w:p>
    <w:p w:rsidR="005428A2" w:rsidRDefault="002D37C1">
      <w:pPr>
        <w:pStyle w:val="a9"/>
        <w:numPr>
          <w:ilvl w:val="0"/>
          <w:numId w:val="5"/>
        </w:numPr>
        <w:ind w:firstLineChars="0"/>
        <w:rPr>
          <w:rFonts w:ascii="宋体" w:eastAsia="宋体" w:hAnsi="宋体"/>
          <w:b/>
          <w:sz w:val="24"/>
          <w:szCs w:val="24"/>
        </w:rPr>
      </w:pPr>
      <w:r>
        <w:rPr>
          <w:rFonts w:ascii="宋体" w:eastAsia="宋体" w:hAnsi="宋体" w:hint="eastAsia"/>
          <w:b/>
          <w:sz w:val="24"/>
          <w:szCs w:val="24"/>
        </w:rPr>
        <w:t>系统设置</w:t>
      </w:r>
    </w:p>
    <w:p w:rsidR="005428A2" w:rsidRDefault="002D37C1">
      <w:pPr>
        <w:ind w:left="360"/>
        <w:rPr>
          <w:rFonts w:ascii="宋体" w:eastAsia="宋体" w:hAnsi="宋体"/>
          <w:sz w:val="24"/>
          <w:szCs w:val="24"/>
        </w:rPr>
      </w:pPr>
      <w:r>
        <w:rPr>
          <w:rFonts w:ascii="宋体" w:eastAsia="宋体" w:hAnsi="宋体" w:hint="eastAsia"/>
          <w:sz w:val="24"/>
          <w:szCs w:val="24"/>
        </w:rPr>
        <w:t>点击设置后出现设置界面，会有音量设置，音乐设置，蛇身颜色设置，控制键设置。可以根据自己的喜好，自己设定。</w:t>
      </w:r>
    </w:p>
    <w:p w:rsidR="005428A2" w:rsidRDefault="002D37C1">
      <w:pPr>
        <w:rPr>
          <w:rFonts w:ascii="宋体" w:eastAsia="宋体" w:hAnsi="宋体"/>
          <w:b/>
          <w:sz w:val="24"/>
          <w:szCs w:val="24"/>
        </w:rPr>
      </w:pPr>
      <w:r>
        <w:rPr>
          <w:rFonts w:ascii="宋体" w:eastAsia="宋体" w:hAnsi="宋体" w:hint="eastAsia"/>
          <w:b/>
          <w:sz w:val="24"/>
          <w:szCs w:val="24"/>
        </w:rPr>
        <w:t>11.退出整个游戏画面</w:t>
      </w:r>
    </w:p>
    <w:p w:rsidR="005428A2" w:rsidRDefault="002D37C1">
      <w:pPr>
        <w:ind w:left="360"/>
        <w:rPr>
          <w:rFonts w:ascii="宋体" w:eastAsia="宋体" w:hAnsi="宋体"/>
          <w:sz w:val="24"/>
          <w:szCs w:val="24"/>
        </w:rPr>
      </w:pPr>
      <w:r>
        <w:rPr>
          <w:rFonts w:ascii="宋体" w:eastAsia="宋体" w:hAnsi="宋体" w:hint="eastAsia"/>
          <w:sz w:val="24"/>
          <w:szCs w:val="24"/>
        </w:rPr>
        <w:t>点击退出后，弹出一个小窗口，上面写着“是否退出”若点击确定，就会直接退出，点击否，不会退出。</w:t>
      </w:r>
    </w:p>
    <w:p w:rsidR="005428A2" w:rsidRDefault="005428A2">
      <w:pPr>
        <w:ind w:left="360"/>
        <w:rPr>
          <w:rFonts w:ascii="宋体" w:eastAsia="宋体" w:hAnsi="宋体"/>
          <w:b/>
          <w:bCs/>
          <w:sz w:val="24"/>
          <w:szCs w:val="24"/>
        </w:rPr>
      </w:pPr>
    </w:p>
    <w:p w:rsidR="005428A2" w:rsidRDefault="002D37C1">
      <w:pPr>
        <w:numPr>
          <w:ilvl w:val="0"/>
          <w:numId w:val="1"/>
        </w:numPr>
        <w:rPr>
          <w:rFonts w:ascii="黑体" w:eastAsia="黑体" w:hAnsi="黑体" w:cs="黑体"/>
          <w:b/>
          <w:bCs/>
          <w:sz w:val="24"/>
          <w:szCs w:val="24"/>
        </w:rPr>
      </w:pPr>
      <w:r>
        <w:rPr>
          <w:rFonts w:ascii="黑体" w:eastAsia="黑体" w:hAnsi="黑体" w:cs="黑体" w:hint="eastAsia"/>
          <w:b/>
          <w:bCs/>
          <w:sz w:val="24"/>
          <w:szCs w:val="24"/>
        </w:rPr>
        <w:t>用例分析</w:t>
      </w:r>
    </w:p>
    <w:p w:rsidR="005428A2" w:rsidRDefault="00425415" w:rsidP="00425415">
      <w:pPr>
        <w:tabs>
          <w:tab w:val="left" w:pos="312"/>
        </w:tabs>
        <w:rPr>
          <w:rFonts w:ascii="宋体" w:eastAsia="宋体" w:hAnsi="宋体"/>
          <w:sz w:val="24"/>
          <w:szCs w:val="24"/>
        </w:rPr>
      </w:pPr>
      <w:r>
        <w:rPr>
          <w:rFonts w:ascii="宋体" w:eastAsia="宋体" w:hAnsi="宋体" w:hint="eastAsia"/>
          <w:b/>
          <w:bCs/>
          <w:sz w:val="24"/>
          <w:szCs w:val="24"/>
        </w:rPr>
        <w:t>【</w:t>
      </w:r>
      <w:r w:rsidR="002D37C1">
        <w:rPr>
          <w:rFonts w:ascii="宋体" w:eastAsia="宋体" w:hAnsi="宋体" w:hint="eastAsia"/>
          <w:b/>
          <w:bCs/>
          <w:sz w:val="24"/>
          <w:szCs w:val="24"/>
        </w:rPr>
        <w:t>用例名称</w:t>
      </w:r>
      <w:r>
        <w:rPr>
          <w:rFonts w:ascii="宋体" w:eastAsia="宋体" w:hAnsi="宋体" w:hint="eastAsia"/>
          <w:b/>
          <w:bCs/>
          <w:sz w:val="24"/>
          <w:szCs w:val="24"/>
        </w:rPr>
        <w:t>】</w:t>
      </w:r>
      <w:r w:rsidR="002D37C1">
        <w:rPr>
          <w:rFonts w:ascii="宋体" w:eastAsia="宋体" w:hAnsi="宋体" w:hint="eastAsia"/>
          <w:b/>
          <w:bCs/>
          <w:sz w:val="24"/>
          <w:szCs w:val="24"/>
        </w:rPr>
        <w:t xml:space="preserve">       </w:t>
      </w:r>
      <w:r w:rsidR="002D37C1">
        <w:rPr>
          <w:rFonts w:ascii="宋体" w:eastAsia="宋体" w:hAnsi="宋体" w:hint="eastAsia"/>
          <w:sz w:val="24"/>
          <w:szCs w:val="24"/>
        </w:rPr>
        <w:t>贪吃蛇</w:t>
      </w:r>
    </w:p>
    <w:p w:rsidR="005428A2" w:rsidRDefault="00425415" w:rsidP="00425415">
      <w:pPr>
        <w:tabs>
          <w:tab w:val="left" w:pos="312"/>
        </w:tabs>
        <w:rPr>
          <w:rFonts w:ascii="宋体" w:eastAsia="宋体" w:hAnsi="宋体"/>
          <w:b/>
          <w:bCs/>
          <w:sz w:val="24"/>
          <w:szCs w:val="24"/>
        </w:rPr>
      </w:pPr>
      <w:r>
        <w:rPr>
          <w:rFonts w:ascii="宋体" w:eastAsia="宋体" w:hAnsi="宋体" w:hint="eastAsia"/>
          <w:b/>
          <w:bCs/>
          <w:sz w:val="24"/>
          <w:szCs w:val="24"/>
        </w:rPr>
        <w:t>【</w:t>
      </w:r>
      <w:r w:rsidR="002D37C1">
        <w:rPr>
          <w:rFonts w:ascii="宋体" w:eastAsia="宋体" w:hAnsi="宋体" w:hint="eastAsia"/>
          <w:b/>
          <w:bCs/>
          <w:sz w:val="24"/>
          <w:szCs w:val="24"/>
        </w:rPr>
        <w:t>用例描述</w:t>
      </w:r>
      <w:r>
        <w:rPr>
          <w:rFonts w:ascii="宋体" w:eastAsia="宋体" w:hAnsi="宋体" w:hint="eastAsia"/>
          <w:b/>
          <w:bCs/>
          <w:sz w:val="24"/>
          <w:szCs w:val="24"/>
        </w:rPr>
        <w:t>】</w:t>
      </w:r>
    </w:p>
    <w:p w:rsidR="005428A2" w:rsidRDefault="002D37C1">
      <w:pPr>
        <w:ind w:left="240"/>
        <w:rPr>
          <w:rFonts w:ascii="宋体" w:eastAsia="宋体" w:hAnsi="宋体"/>
          <w:sz w:val="24"/>
          <w:szCs w:val="24"/>
        </w:rPr>
      </w:pPr>
      <w:r>
        <w:rPr>
          <w:rFonts w:ascii="宋体" w:eastAsia="宋体" w:hAnsi="宋体" w:hint="eastAsia"/>
          <w:sz w:val="24"/>
          <w:szCs w:val="24"/>
        </w:rPr>
        <w:t>1.玩家选择好游戏模式进行游戏</w:t>
      </w:r>
    </w:p>
    <w:p w:rsidR="005428A2" w:rsidRDefault="002D37C1">
      <w:pPr>
        <w:ind w:left="240"/>
        <w:rPr>
          <w:rFonts w:ascii="宋体" w:eastAsia="宋体" w:hAnsi="宋体"/>
          <w:sz w:val="24"/>
          <w:szCs w:val="24"/>
        </w:rPr>
      </w:pPr>
      <w:r>
        <w:rPr>
          <w:rFonts w:ascii="宋体" w:eastAsia="宋体" w:hAnsi="宋体" w:hint="eastAsia"/>
          <w:sz w:val="24"/>
          <w:szCs w:val="24"/>
        </w:rPr>
        <w:t>2.系统根据玩家选择的模式出现相应的游戏</w:t>
      </w:r>
      <w:r w:rsidR="00C50CB8">
        <w:rPr>
          <w:rFonts w:ascii="宋体" w:eastAsia="宋体" w:hAnsi="宋体" w:hint="eastAsia"/>
          <w:sz w:val="24"/>
          <w:szCs w:val="24"/>
        </w:rPr>
        <w:t>窗口</w:t>
      </w:r>
    </w:p>
    <w:p w:rsidR="005428A2" w:rsidRDefault="002D37C1">
      <w:pPr>
        <w:ind w:left="240"/>
        <w:rPr>
          <w:rFonts w:ascii="宋体" w:eastAsia="宋体" w:hAnsi="宋体"/>
          <w:sz w:val="24"/>
          <w:szCs w:val="24"/>
        </w:rPr>
      </w:pPr>
      <w:r>
        <w:rPr>
          <w:rFonts w:ascii="宋体" w:eastAsia="宋体" w:hAnsi="宋体" w:hint="eastAsia"/>
          <w:sz w:val="24"/>
          <w:szCs w:val="24"/>
        </w:rPr>
        <w:t>3.玩家开始玩游戏</w:t>
      </w:r>
    </w:p>
    <w:p w:rsidR="005428A2" w:rsidRDefault="002D37C1">
      <w:pPr>
        <w:ind w:left="240"/>
        <w:rPr>
          <w:rFonts w:ascii="宋体" w:eastAsia="宋体" w:hAnsi="宋体"/>
          <w:sz w:val="24"/>
          <w:szCs w:val="24"/>
        </w:rPr>
      </w:pPr>
      <w:r>
        <w:rPr>
          <w:rFonts w:ascii="宋体" w:eastAsia="宋体" w:hAnsi="宋体" w:hint="eastAsia"/>
          <w:sz w:val="24"/>
          <w:szCs w:val="24"/>
        </w:rPr>
        <w:t>4.系统通过界面显示吃到的食物，得到的分，剩余的时间，告诉玩家相应信息</w:t>
      </w:r>
    </w:p>
    <w:p w:rsidR="005428A2" w:rsidRDefault="002D37C1">
      <w:pPr>
        <w:ind w:left="240"/>
        <w:rPr>
          <w:rFonts w:ascii="宋体" w:eastAsia="宋体" w:hAnsi="宋体"/>
          <w:sz w:val="24"/>
          <w:szCs w:val="24"/>
        </w:rPr>
      </w:pPr>
      <w:r>
        <w:rPr>
          <w:rFonts w:ascii="宋体" w:eastAsia="宋体" w:hAnsi="宋体" w:hint="eastAsia"/>
          <w:sz w:val="24"/>
          <w:szCs w:val="24"/>
        </w:rPr>
        <w:t>5.玩家结束游戏后，系统显示</w:t>
      </w:r>
      <w:r w:rsidR="007C246A">
        <w:rPr>
          <w:rFonts w:ascii="宋体" w:eastAsia="宋体" w:hAnsi="宋体" w:hint="eastAsia"/>
          <w:sz w:val="24"/>
          <w:szCs w:val="24"/>
        </w:rPr>
        <w:t>结算</w:t>
      </w:r>
      <w:r>
        <w:rPr>
          <w:rFonts w:ascii="宋体" w:eastAsia="宋体" w:hAnsi="宋体" w:hint="eastAsia"/>
          <w:sz w:val="24"/>
          <w:szCs w:val="24"/>
        </w:rPr>
        <w:t>信息</w:t>
      </w:r>
    </w:p>
    <w:p w:rsidR="005428A2" w:rsidRDefault="002D37C1">
      <w:pPr>
        <w:ind w:left="240"/>
        <w:rPr>
          <w:rFonts w:ascii="宋体" w:eastAsia="宋体" w:hAnsi="宋体"/>
          <w:sz w:val="24"/>
          <w:szCs w:val="24"/>
        </w:rPr>
      </w:pPr>
      <w:r>
        <w:rPr>
          <w:rFonts w:ascii="宋体" w:eastAsia="宋体" w:hAnsi="宋体" w:hint="eastAsia"/>
          <w:sz w:val="24"/>
          <w:szCs w:val="24"/>
        </w:rPr>
        <w:t>6.系统将</w:t>
      </w:r>
      <w:r w:rsidR="006037BD">
        <w:rPr>
          <w:rFonts w:ascii="宋体" w:eastAsia="宋体" w:hAnsi="宋体" w:hint="eastAsia"/>
          <w:sz w:val="24"/>
          <w:szCs w:val="24"/>
        </w:rPr>
        <w:t>结算</w:t>
      </w:r>
      <w:r>
        <w:rPr>
          <w:rFonts w:ascii="宋体" w:eastAsia="宋体" w:hAnsi="宋体" w:hint="eastAsia"/>
          <w:sz w:val="24"/>
          <w:szCs w:val="24"/>
        </w:rPr>
        <w:t>信息显示给玩家</w:t>
      </w:r>
      <w:r w:rsidR="006037BD">
        <w:rPr>
          <w:rFonts w:ascii="宋体" w:eastAsia="宋体" w:hAnsi="宋体" w:hint="eastAsia"/>
          <w:sz w:val="24"/>
          <w:szCs w:val="24"/>
        </w:rPr>
        <w:t>并提示</w:t>
      </w:r>
      <w:r>
        <w:rPr>
          <w:rFonts w:ascii="宋体" w:eastAsia="宋体" w:hAnsi="宋体" w:hint="eastAsia"/>
          <w:sz w:val="24"/>
          <w:szCs w:val="24"/>
        </w:rPr>
        <w:t>玩家选择是否继续游戏</w:t>
      </w:r>
    </w:p>
    <w:p w:rsidR="005428A2" w:rsidRDefault="002D37C1" w:rsidP="002D37C1">
      <w:pPr>
        <w:ind w:leftChars="100" w:left="450" w:hangingChars="100" w:hanging="240"/>
        <w:rPr>
          <w:rFonts w:ascii="宋体" w:eastAsia="宋体" w:hAnsi="宋体"/>
          <w:sz w:val="24"/>
          <w:szCs w:val="24"/>
        </w:rPr>
      </w:pPr>
      <w:r>
        <w:rPr>
          <w:rFonts w:ascii="宋体" w:eastAsia="宋体" w:hAnsi="宋体" w:hint="eastAsia"/>
          <w:sz w:val="24"/>
          <w:szCs w:val="24"/>
        </w:rPr>
        <w:t>7.若继续游戏，所有信息初始化</w:t>
      </w:r>
      <w:r w:rsidR="00FE32AD">
        <w:rPr>
          <w:rFonts w:ascii="宋体" w:eastAsia="宋体" w:hAnsi="宋体" w:hint="eastAsia"/>
          <w:sz w:val="24"/>
          <w:szCs w:val="24"/>
        </w:rPr>
        <w:t>，排行榜自动更新</w:t>
      </w:r>
      <w:r>
        <w:rPr>
          <w:rFonts w:ascii="宋体" w:eastAsia="宋体" w:hAnsi="宋体" w:hint="eastAsia"/>
          <w:sz w:val="24"/>
          <w:szCs w:val="24"/>
        </w:rPr>
        <w:t>；若离开，</w:t>
      </w:r>
      <w:r w:rsidR="00FE32AD">
        <w:rPr>
          <w:rFonts w:ascii="宋体" w:eastAsia="宋体" w:hAnsi="宋体" w:hint="eastAsia"/>
          <w:sz w:val="24"/>
          <w:szCs w:val="24"/>
        </w:rPr>
        <w:t>则游戏结束并直接返回主菜单界面，系统自动将排</w:t>
      </w:r>
      <w:r w:rsidR="00E33B02">
        <w:rPr>
          <w:rFonts w:ascii="宋体" w:eastAsia="宋体" w:hAnsi="宋体" w:hint="eastAsia"/>
          <w:sz w:val="24"/>
          <w:szCs w:val="24"/>
        </w:rPr>
        <w:t>行榜更新。</w:t>
      </w:r>
    </w:p>
    <w:p w:rsidR="002D37C1" w:rsidRPr="002D37C1" w:rsidRDefault="00425415" w:rsidP="00425415">
      <w:pPr>
        <w:tabs>
          <w:tab w:val="left" w:pos="312"/>
        </w:tabs>
        <w:rPr>
          <w:rFonts w:ascii="宋体" w:eastAsia="宋体" w:hAnsi="宋体"/>
          <w:b/>
          <w:bCs/>
          <w:sz w:val="24"/>
          <w:szCs w:val="24"/>
        </w:rPr>
      </w:pPr>
      <w:r>
        <w:rPr>
          <w:rFonts w:ascii="宋体" w:eastAsia="宋体" w:hAnsi="宋体" w:hint="eastAsia"/>
          <w:b/>
          <w:bCs/>
          <w:sz w:val="24"/>
          <w:szCs w:val="24"/>
        </w:rPr>
        <w:t>【</w:t>
      </w:r>
      <w:r w:rsidR="002D37C1">
        <w:rPr>
          <w:rFonts w:ascii="宋体" w:eastAsia="宋体" w:hAnsi="宋体" w:hint="eastAsia"/>
          <w:b/>
          <w:bCs/>
          <w:sz w:val="24"/>
          <w:szCs w:val="24"/>
        </w:rPr>
        <w:t>用例价值</w:t>
      </w:r>
      <w:r>
        <w:rPr>
          <w:rFonts w:ascii="宋体" w:eastAsia="宋体" w:hAnsi="宋体" w:hint="eastAsia"/>
          <w:b/>
          <w:bCs/>
          <w:sz w:val="24"/>
          <w:szCs w:val="24"/>
        </w:rPr>
        <w:t>】</w:t>
      </w:r>
    </w:p>
    <w:p w:rsidR="005428A2" w:rsidRDefault="002D37C1">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玩家玩了游戏之后，可以放松心情，还可提高自己的反应能力，竞争能力</w:t>
      </w:r>
    </w:p>
    <w:p w:rsidR="00E33B02" w:rsidRDefault="00425415" w:rsidP="00425415">
      <w:pPr>
        <w:tabs>
          <w:tab w:val="left" w:pos="312"/>
        </w:tabs>
        <w:rPr>
          <w:rFonts w:ascii="宋体" w:eastAsia="宋体" w:hAnsi="宋体"/>
          <w:b/>
          <w:bCs/>
          <w:sz w:val="24"/>
          <w:szCs w:val="24"/>
        </w:rPr>
      </w:pPr>
      <w:r>
        <w:rPr>
          <w:rFonts w:ascii="宋体" w:eastAsia="宋体" w:hAnsi="宋体" w:hint="eastAsia"/>
          <w:b/>
          <w:bCs/>
          <w:sz w:val="24"/>
          <w:szCs w:val="24"/>
        </w:rPr>
        <w:t>【</w:t>
      </w:r>
      <w:r w:rsidR="00E33B02">
        <w:rPr>
          <w:rFonts w:ascii="宋体" w:eastAsia="宋体" w:hAnsi="宋体" w:hint="eastAsia"/>
          <w:b/>
          <w:bCs/>
          <w:sz w:val="24"/>
          <w:szCs w:val="24"/>
        </w:rPr>
        <w:t>约束和限制</w:t>
      </w:r>
      <w:r>
        <w:rPr>
          <w:rFonts w:ascii="宋体" w:eastAsia="宋体" w:hAnsi="宋体" w:hint="eastAsia"/>
          <w:b/>
          <w:bCs/>
          <w:sz w:val="24"/>
          <w:szCs w:val="24"/>
        </w:rPr>
        <w:t>】</w:t>
      </w:r>
      <w:bookmarkStart w:id="0" w:name="_GoBack"/>
      <w:bookmarkEnd w:id="0"/>
    </w:p>
    <w:p w:rsidR="005428A2" w:rsidRDefault="002D37C1">
      <w:pPr>
        <w:numPr>
          <w:ilvl w:val="0"/>
          <w:numId w:val="7"/>
        </w:numPr>
        <w:rPr>
          <w:rFonts w:ascii="宋体" w:eastAsia="宋体" w:hAnsi="宋体"/>
          <w:sz w:val="24"/>
          <w:szCs w:val="24"/>
        </w:rPr>
      </w:pPr>
      <w:r>
        <w:rPr>
          <w:rFonts w:ascii="宋体" w:eastAsia="宋体" w:hAnsi="宋体" w:hint="eastAsia"/>
          <w:sz w:val="24"/>
          <w:szCs w:val="24"/>
        </w:rPr>
        <w:t>游戏所有选项都为中文，因为游戏暂时只对中国人开放</w:t>
      </w:r>
    </w:p>
    <w:p w:rsidR="005428A2" w:rsidRDefault="002D37C1">
      <w:pPr>
        <w:numPr>
          <w:ilvl w:val="0"/>
          <w:numId w:val="7"/>
        </w:numPr>
        <w:rPr>
          <w:rFonts w:ascii="宋体" w:eastAsia="宋体" w:hAnsi="宋体"/>
          <w:sz w:val="24"/>
          <w:szCs w:val="24"/>
        </w:rPr>
      </w:pPr>
      <w:r>
        <w:rPr>
          <w:rFonts w:ascii="宋体" w:eastAsia="宋体" w:hAnsi="宋体" w:hint="eastAsia"/>
          <w:sz w:val="24"/>
          <w:szCs w:val="24"/>
        </w:rPr>
        <w:t>一次游戏时间不能超过2小时，时间过长，有害身心健康</w:t>
      </w:r>
    </w:p>
    <w:p w:rsidR="005428A2" w:rsidRDefault="002D37C1">
      <w:pPr>
        <w:numPr>
          <w:ilvl w:val="0"/>
          <w:numId w:val="7"/>
        </w:numPr>
        <w:rPr>
          <w:rFonts w:ascii="宋体" w:eastAsia="宋体" w:hAnsi="宋体"/>
          <w:sz w:val="24"/>
          <w:szCs w:val="24"/>
        </w:rPr>
      </w:pPr>
      <w:r>
        <w:rPr>
          <w:rFonts w:ascii="宋体" w:eastAsia="宋体" w:hAnsi="宋体" w:hint="eastAsia"/>
          <w:sz w:val="24"/>
          <w:szCs w:val="24"/>
        </w:rPr>
        <w:t>游戏要稳定，不能</w:t>
      </w:r>
      <w:proofErr w:type="gramStart"/>
      <w:r>
        <w:rPr>
          <w:rFonts w:ascii="宋体" w:eastAsia="宋体" w:hAnsi="宋体" w:hint="eastAsia"/>
          <w:sz w:val="24"/>
          <w:szCs w:val="24"/>
        </w:rPr>
        <w:t>玩着玩着</w:t>
      </w:r>
      <w:proofErr w:type="gramEnd"/>
      <w:r>
        <w:rPr>
          <w:rFonts w:ascii="宋体" w:eastAsia="宋体" w:hAnsi="宋体" w:hint="eastAsia"/>
          <w:sz w:val="24"/>
          <w:szCs w:val="24"/>
        </w:rPr>
        <w:t>就闪退了</w:t>
      </w:r>
    </w:p>
    <w:p w:rsidR="005428A2" w:rsidRDefault="005428A2">
      <w:pPr>
        <w:rPr>
          <w:rFonts w:ascii="宋体" w:eastAsia="宋体" w:hAnsi="宋体"/>
          <w:b/>
          <w:bCs/>
          <w:sz w:val="24"/>
          <w:szCs w:val="24"/>
        </w:rPr>
      </w:pPr>
    </w:p>
    <w:p w:rsidR="005428A2" w:rsidRDefault="005428A2">
      <w:pPr>
        <w:rPr>
          <w:rFonts w:ascii="宋体" w:eastAsia="宋体" w:hAnsi="宋体"/>
          <w:b/>
          <w:bCs/>
          <w:sz w:val="24"/>
          <w:szCs w:val="24"/>
        </w:rPr>
      </w:pPr>
    </w:p>
    <w:sectPr w:rsidR="005428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0000007"/>
    <w:multiLevelType w:val="multilevel"/>
    <w:tmpl w:val="000000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BCB8BCE"/>
    <w:multiLevelType w:val="singleLevel"/>
    <w:tmpl w:val="0BCB8BCE"/>
    <w:lvl w:ilvl="0">
      <w:start w:val="1"/>
      <w:numFmt w:val="decimal"/>
      <w:lvlText w:val="%1."/>
      <w:lvlJc w:val="left"/>
      <w:pPr>
        <w:tabs>
          <w:tab w:val="left" w:pos="312"/>
        </w:tabs>
      </w:pPr>
    </w:lvl>
  </w:abstractNum>
  <w:abstractNum w:abstractNumId="6" w15:restartNumberingAfterBreak="0">
    <w:nsid w:val="2E23A1CA"/>
    <w:multiLevelType w:val="singleLevel"/>
    <w:tmpl w:val="2E23A1CA"/>
    <w:lvl w:ilvl="0">
      <w:start w:val="1"/>
      <w:numFmt w:val="decimal"/>
      <w:lvlText w:val="%1."/>
      <w:lvlJc w:val="left"/>
      <w:pPr>
        <w:tabs>
          <w:tab w:val="left" w:pos="312"/>
        </w:tabs>
        <w:ind w:left="361"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8A2"/>
    <w:rsid w:val="002D37C1"/>
    <w:rsid w:val="00425415"/>
    <w:rsid w:val="004D7EBC"/>
    <w:rsid w:val="005428A2"/>
    <w:rsid w:val="006037BD"/>
    <w:rsid w:val="007C246A"/>
    <w:rsid w:val="00C50CB8"/>
    <w:rsid w:val="00E33B02"/>
    <w:rsid w:val="00FE32AD"/>
    <w:rsid w:val="387A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B449"/>
  <w15:docId w15:val="{D9B4BA5D-1FB8-4FE9-8F71-3589D8D9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隔山海</dc:creator>
  <cp:lastModifiedBy>隔山海</cp:lastModifiedBy>
  <cp:revision>26</cp:revision>
  <dcterms:created xsi:type="dcterms:W3CDTF">2019-03-20T11:28:00Z</dcterms:created>
  <dcterms:modified xsi:type="dcterms:W3CDTF">2019-04-11T02:49:00Z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